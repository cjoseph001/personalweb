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31EEF" w14:textId="26E6A085" w:rsidR="005720F6" w:rsidRPr="005720F6" w:rsidRDefault="00000000" w:rsidP="005720F6">
      <w:pPr>
        <w:pBdr>
          <w:bottom w:val="single" w:sz="6" w:space="0" w:color="FFFFFF"/>
        </w:pBdr>
        <w:spacing w:line="200" w:lineRule="atLeast"/>
        <w:jc w:val="center"/>
        <w:rPr>
          <w:rStyle w:val="emailundefined"/>
          <w:rFonts w:ascii="Arial" w:eastAsia="Arial" w:hAnsi="Arial" w:cs="Arial"/>
          <w:b/>
          <w:bCs/>
          <w:color w:val="000000"/>
          <w:sz w:val="22"/>
          <w:szCs w:val="22"/>
        </w:rPr>
      </w:pPr>
      <w:r w:rsidRPr="00132037">
        <w:rPr>
          <w:rFonts w:ascii="Arial" w:eastAsia="Arial" w:hAnsi="Arial" w:cs="Arial"/>
          <w:b/>
          <w:bCs/>
          <w:sz w:val="28"/>
          <w:szCs w:val="28"/>
        </w:rPr>
        <w:t>Christian Joseph</w:t>
      </w:r>
      <w:r w:rsidR="00FF5808"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 |</w:t>
      </w:r>
      <w:r w:rsidR="00CE7EC3"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 </w:t>
      </w:r>
      <w:r w:rsidRPr="00132037">
        <w:rPr>
          <w:rStyle w:val="phoneundefined"/>
          <w:rFonts w:ascii="Arial" w:eastAsia="Arial" w:hAnsi="Arial" w:cs="Arial"/>
          <w:b/>
          <w:bCs/>
          <w:sz w:val="22"/>
          <w:szCs w:val="22"/>
        </w:rPr>
        <w:t>+65 86464807</w:t>
      </w:r>
      <w:r w:rsidR="00132037" w:rsidRPr="00132037">
        <w:rPr>
          <w:rStyle w:val="phoneundefined"/>
          <w:rFonts w:ascii="Arial" w:eastAsia="Arial" w:hAnsi="Arial" w:cs="Arial"/>
          <w:b/>
          <w:bCs/>
          <w:sz w:val="22"/>
          <w:szCs w:val="22"/>
        </w:rPr>
        <w:t xml:space="preserve"> </w:t>
      </w:r>
      <w:r w:rsidRPr="00132037">
        <w:rPr>
          <w:rStyle w:val="fs13personal-entityeditablephonefw6tac"/>
          <w:rFonts w:ascii="Arial" w:eastAsia="Arial" w:hAnsi="Arial" w:cs="Arial"/>
          <w:b/>
          <w:bCs/>
          <w:color w:val="000000"/>
          <w:sz w:val="22"/>
          <w:szCs w:val="22"/>
        </w:rPr>
        <w:t>|</w:t>
      </w:r>
      <w:r w:rsidR="00471A35">
        <w:rPr>
          <w:rStyle w:val="fs13personal-entityeditablephonefw6tac"/>
          <w:rFonts w:ascii="Arial" w:eastAsia="Arial" w:hAnsi="Arial" w:cs="Arial"/>
          <w:b/>
          <w:bCs/>
          <w:color w:val="000000"/>
          <w:sz w:val="22"/>
          <w:szCs w:val="22"/>
        </w:rPr>
        <w:t xml:space="preserve"> </w:t>
      </w:r>
      <w:hyperlink r:id="rId5" w:history="1">
        <w:r w:rsidR="005720F6" w:rsidRPr="00265E26">
          <w:rPr>
            <w:rStyle w:val="Hyperlink"/>
            <w:rFonts w:ascii="Arial" w:eastAsia="Arial" w:hAnsi="Arial" w:cs="Arial"/>
            <w:b/>
            <w:bCs/>
            <w:sz w:val="22"/>
            <w:szCs w:val="22"/>
          </w:rPr>
          <w:t>chris281502@gmail.com</w:t>
        </w:r>
      </w:hyperlink>
    </w:p>
    <w:p w14:paraId="3460FCE5" w14:textId="70EA613D" w:rsidR="00672527" w:rsidRDefault="00672527" w:rsidP="00BA7D89">
      <w:pPr>
        <w:pBdr>
          <w:bottom w:val="single" w:sz="6" w:space="0" w:color="FFFFFF"/>
        </w:pBdr>
        <w:spacing w:line="200" w:lineRule="atLeast"/>
        <w:jc w:val="center"/>
        <w:rPr>
          <w:rStyle w:val="fs13personal-entityeditablephonefw6tac"/>
          <w:rFonts w:ascii="Arial" w:eastAsia="Arial" w:hAnsi="Arial" w:cs="Arial"/>
          <w:color w:val="000000"/>
          <w:sz w:val="20"/>
          <w:szCs w:val="20"/>
        </w:rPr>
      </w:pPr>
      <w:r w:rsidRPr="00672527">
        <w:rPr>
          <w:rStyle w:val="fs13personal-entityeditablephonefw6tac"/>
          <w:rFonts w:ascii="Arial" w:eastAsia="Arial" w:hAnsi="Arial" w:cs="Arial"/>
          <w:b/>
          <w:bCs/>
          <w:color w:val="000000"/>
          <w:sz w:val="20"/>
          <w:szCs w:val="20"/>
        </w:rPr>
        <w:t>L</w:t>
      </w:r>
      <w:r w:rsidR="005720F6">
        <w:rPr>
          <w:rStyle w:val="fs13personal-entityeditablephonefw6tac"/>
          <w:rFonts w:ascii="Arial" w:eastAsia="Arial" w:hAnsi="Arial" w:cs="Arial"/>
          <w:b/>
          <w:bCs/>
          <w:color w:val="000000"/>
          <w:sz w:val="20"/>
          <w:szCs w:val="20"/>
        </w:rPr>
        <w:t>inkedIn</w:t>
      </w:r>
      <w:r w:rsidR="007D03CD" w:rsidRPr="00672527">
        <w:rPr>
          <w:rStyle w:val="fs13personal-entityeditablephonefw6tac"/>
          <w:rFonts w:ascii="Arial" w:eastAsia="Arial" w:hAnsi="Arial" w:cs="Arial"/>
          <w:color w:val="000000"/>
          <w:sz w:val="20"/>
          <w:szCs w:val="20"/>
        </w:rPr>
        <w:t xml:space="preserve">: </w:t>
      </w:r>
      <w:hyperlink r:id="rId6" w:history="1">
        <w:r w:rsidRPr="00D235F5">
          <w:rPr>
            <w:rStyle w:val="Hyperlink"/>
            <w:rFonts w:ascii="Arial" w:eastAsia="Arial" w:hAnsi="Arial" w:cs="Arial"/>
            <w:sz w:val="20"/>
            <w:szCs w:val="20"/>
          </w:rPr>
          <w:t>https://www.linkedin.com/in/christian-joseph-997a2a221/</w:t>
        </w:r>
      </w:hyperlink>
    </w:p>
    <w:p w14:paraId="2F13645C" w14:textId="6C808BDE" w:rsidR="00471A35" w:rsidRPr="00672527" w:rsidRDefault="005720F6" w:rsidP="00BA7D89">
      <w:pPr>
        <w:pBdr>
          <w:bottom w:val="single" w:sz="6" w:space="0" w:color="FFFFFF"/>
        </w:pBdr>
        <w:spacing w:line="200" w:lineRule="atLeast"/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Style w:val="fs13personal-entityeditablephonefw6tac"/>
          <w:rFonts w:ascii="Arial" w:eastAsia="Arial" w:hAnsi="Arial" w:cs="Arial"/>
          <w:b/>
          <w:bCs/>
          <w:color w:val="000000"/>
          <w:sz w:val="20"/>
          <w:szCs w:val="20"/>
        </w:rPr>
        <w:t>Personal Website</w:t>
      </w:r>
      <w:r w:rsidR="007D03CD" w:rsidRPr="00672527">
        <w:rPr>
          <w:rStyle w:val="fs13personal-entityeditablephonefw6tac"/>
          <w:rFonts w:ascii="Arial" w:eastAsia="Arial" w:hAnsi="Arial" w:cs="Arial"/>
          <w:color w:val="000000"/>
          <w:sz w:val="20"/>
          <w:szCs w:val="20"/>
        </w:rPr>
        <w:t xml:space="preserve">: </w:t>
      </w:r>
      <w:hyperlink r:id="rId7" w:history="1">
        <w:r w:rsidR="007D03CD" w:rsidRPr="00672527">
          <w:rPr>
            <w:rStyle w:val="Hyperlink"/>
            <w:rFonts w:ascii="Arial" w:hAnsi="Arial" w:cs="Arial"/>
            <w:sz w:val="20"/>
            <w:szCs w:val="20"/>
          </w:rPr>
          <w:t>https://cjosephpersonalwebsite.vercel.app</w:t>
        </w:r>
      </w:hyperlink>
    </w:p>
    <w:p w14:paraId="5F9CB574" w14:textId="77777777" w:rsidR="00BA7D89" w:rsidRPr="007D03CD" w:rsidRDefault="00BA7D89" w:rsidP="00BA7D89">
      <w:pPr>
        <w:pBdr>
          <w:bottom w:val="single" w:sz="6" w:space="0" w:color="FFFFFF"/>
        </w:pBdr>
        <w:spacing w:line="200" w:lineRule="atLeast"/>
        <w:jc w:val="center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41CA3D40" w14:textId="76BBBC00" w:rsidR="00BA7D89" w:rsidRPr="00BA7D89" w:rsidRDefault="00BA7D89" w:rsidP="00BA7D89">
      <w:pPr>
        <w:pBdr>
          <w:bottom w:val="single" w:sz="6" w:space="0" w:color="FFFFFF"/>
        </w:pBdr>
        <w:spacing w:line="200" w:lineRule="atLeast"/>
        <w:jc w:val="center"/>
        <w:rPr>
          <w:rFonts w:ascii="Arial" w:eastAsia="Arial" w:hAnsi="Arial" w:cs="Arial"/>
          <w:b/>
          <w:bCs/>
          <w:color w:val="000000" w:themeColor="text1"/>
          <w:sz w:val="19"/>
          <w:szCs w:val="19"/>
        </w:rPr>
      </w:pPr>
    </w:p>
    <w:p w14:paraId="10768F42" w14:textId="06683901" w:rsidR="00132037" w:rsidRDefault="00BD6199" w:rsidP="00132037">
      <w:pPr>
        <w:pBdr>
          <w:bottom w:val="single" w:sz="6" w:space="0" w:color="000000"/>
        </w:pBdr>
        <w:spacing w:line="200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06644A2" wp14:editId="4F532258">
            <wp:simplePos x="0" y="0"/>
            <wp:positionH relativeFrom="column">
              <wp:posOffset>-26953</wp:posOffset>
            </wp:positionH>
            <wp:positionV relativeFrom="paragraph">
              <wp:posOffset>135791</wp:posOffset>
            </wp:positionV>
            <wp:extent cx="1710055" cy="1696085"/>
            <wp:effectExtent l="0" t="0" r="4445" b="5715"/>
            <wp:wrapThrough wrapText="bothSides">
              <wp:wrapPolygon edited="0">
                <wp:start x="0" y="0"/>
                <wp:lineTo x="0" y="21511"/>
                <wp:lineTo x="21496" y="21511"/>
                <wp:lineTo x="21496" y="0"/>
                <wp:lineTo x="0" y="0"/>
              </wp:wrapPolygon>
            </wp:wrapThrough>
            <wp:docPr id="277050717" name="Picture 1" descr="A person in a black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50717" name="Picture 1" descr="A person in a black suit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27" b="10445"/>
                    <a:stretch/>
                  </pic:blipFill>
                  <pic:spPr bwMode="auto">
                    <a:xfrm>
                      <a:off x="0" y="0"/>
                      <a:ext cx="1710055" cy="1696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037">
        <w:rPr>
          <w:rFonts w:ascii="Arial" w:eastAsia="Arial" w:hAnsi="Arial" w:cs="Arial"/>
          <w:b/>
          <w:bCs/>
          <w:caps/>
          <w:sz w:val="20"/>
          <w:szCs w:val="20"/>
        </w:rPr>
        <w:t>PROFILE</w:t>
      </w:r>
    </w:p>
    <w:p w14:paraId="448ACBCD" w14:textId="3ABE1FFA" w:rsidR="001F05EC" w:rsidRDefault="004C34DC" w:rsidP="00471A35">
      <w:pPr>
        <w:tabs>
          <w:tab w:val="right" w:pos="10800"/>
        </w:tabs>
        <w:spacing w:line="200" w:lineRule="atLeast"/>
        <w:jc w:val="both"/>
        <w:rPr>
          <w:rFonts w:ascii="Arial" w:eastAsia="Arial" w:hAnsi="Arial" w:cs="Arial"/>
          <w:noProof/>
          <w:sz w:val="20"/>
          <w:szCs w:val="20"/>
        </w:rPr>
      </w:pPr>
      <w:r w:rsidRPr="001F05EC">
        <w:rPr>
          <w:rFonts w:ascii="Arial" w:hAnsi="Arial" w:cs="Arial"/>
          <w:color w:val="333333"/>
          <w:sz w:val="20"/>
          <w:szCs w:val="20"/>
          <w:shd w:val="clear" w:color="auto" w:fill="FFFFFF"/>
        </w:rPr>
        <w:t>Electrical &amp; Electronics Engineering graduate</w:t>
      </w:r>
      <w:r w:rsidR="00481F3A" w:rsidRPr="001F05E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from N</w:t>
      </w:r>
      <w:r w:rsidR="00B66EE4" w:rsidRPr="001F05EC">
        <w:rPr>
          <w:rFonts w:ascii="Arial" w:hAnsi="Arial" w:cs="Arial"/>
          <w:color w:val="333333"/>
          <w:sz w:val="20"/>
          <w:szCs w:val="20"/>
          <w:shd w:val="clear" w:color="auto" w:fill="FFFFFF"/>
        </w:rPr>
        <w:t>anyang Technological University</w:t>
      </w:r>
      <w:r w:rsidRPr="001F05E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with </w:t>
      </w:r>
      <w:r w:rsidR="00BD619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 </w:t>
      </w:r>
      <w:r w:rsidR="00AC41D7">
        <w:rPr>
          <w:rFonts w:ascii="Arial" w:hAnsi="Arial" w:cs="Arial"/>
          <w:color w:val="333333"/>
          <w:sz w:val="20"/>
          <w:szCs w:val="20"/>
          <w:shd w:val="clear" w:color="auto" w:fill="FFFFFF"/>
        </w:rPr>
        <w:t>strong interest</w:t>
      </w:r>
      <w:r w:rsidR="00BD619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for </w:t>
      </w:r>
      <w:r w:rsidR="0095059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IT and </w:t>
      </w:r>
      <w:r w:rsidR="00BD619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software development. </w:t>
      </w:r>
      <w:r w:rsidR="00AC41D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Specializing </w:t>
      </w:r>
      <w:r w:rsidR="00BD6199">
        <w:rPr>
          <w:rFonts w:ascii="Arial" w:hAnsi="Arial" w:cs="Arial"/>
          <w:color w:val="333333"/>
          <w:sz w:val="20"/>
          <w:szCs w:val="20"/>
          <w:shd w:val="clear" w:color="auto" w:fill="FFFFFF"/>
        </w:rPr>
        <w:t>in front-end engineering, with hands-on experiences building websites</w:t>
      </w:r>
      <w:r w:rsidR="0095059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</w:t>
      </w:r>
      <w:r w:rsidR="00AC41D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cross platform </w:t>
      </w:r>
      <w:r w:rsidR="00BD6199">
        <w:rPr>
          <w:rFonts w:ascii="Arial" w:hAnsi="Arial" w:cs="Arial"/>
          <w:color w:val="333333"/>
          <w:sz w:val="20"/>
          <w:szCs w:val="20"/>
          <w:shd w:val="clear" w:color="auto" w:fill="FFFFFF"/>
        </w:rPr>
        <w:t>mobile app</w:t>
      </w:r>
      <w:r w:rsidR="00950594">
        <w:rPr>
          <w:rFonts w:ascii="Arial" w:hAnsi="Arial" w:cs="Arial"/>
          <w:color w:val="333333"/>
          <w:sz w:val="20"/>
          <w:szCs w:val="20"/>
          <w:shd w:val="clear" w:color="auto" w:fill="FFFFFF"/>
        </w:rPr>
        <w:t>lication</w:t>
      </w:r>
      <w:r w:rsidR="00BD6199">
        <w:rPr>
          <w:rFonts w:ascii="Arial" w:hAnsi="Arial" w:cs="Arial"/>
          <w:color w:val="333333"/>
          <w:sz w:val="20"/>
          <w:szCs w:val="20"/>
          <w:shd w:val="clear" w:color="auto" w:fill="FFFFFF"/>
        </w:rPr>
        <w:t>. Proficient in React, JavaScript, HTML/CSS</w:t>
      </w:r>
      <w:r w:rsidR="00C8137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  <w:r w:rsidR="00950594">
        <w:rPr>
          <w:rFonts w:ascii="Arial" w:hAnsi="Arial" w:cs="Arial"/>
          <w:color w:val="333333"/>
          <w:sz w:val="20"/>
          <w:szCs w:val="20"/>
          <w:shd w:val="clear" w:color="auto" w:fill="FFFFFF"/>
        </w:rPr>
        <w:t>Currently</w:t>
      </w:r>
      <w:r w:rsidR="00BD619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seeking for full</w:t>
      </w:r>
      <w:r w:rsidR="00AC41D7">
        <w:rPr>
          <w:rFonts w:ascii="Arial" w:hAnsi="Arial" w:cs="Arial"/>
          <w:color w:val="333333"/>
          <w:sz w:val="20"/>
          <w:szCs w:val="20"/>
          <w:shd w:val="clear" w:color="auto" w:fill="FFFFFF"/>
        </w:rPr>
        <w:t>-</w:t>
      </w:r>
      <w:r w:rsidR="00BD619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time </w:t>
      </w:r>
      <w:r w:rsidR="00F61B3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IT or </w:t>
      </w:r>
      <w:r w:rsidR="007D03CD">
        <w:rPr>
          <w:rFonts w:ascii="Arial" w:hAnsi="Arial" w:cs="Arial"/>
          <w:color w:val="333333"/>
          <w:sz w:val="20"/>
          <w:szCs w:val="20"/>
          <w:shd w:val="clear" w:color="auto" w:fill="FFFFFF"/>
        </w:rPr>
        <w:t>website</w:t>
      </w:r>
      <w:r w:rsidR="0095059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development </w:t>
      </w:r>
      <w:r w:rsidR="00BD6199">
        <w:rPr>
          <w:rFonts w:ascii="Arial" w:hAnsi="Arial" w:cs="Arial"/>
          <w:color w:val="333333"/>
          <w:sz w:val="20"/>
          <w:szCs w:val="20"/>
          <w:shd w:val="clear" w:color="auto" w:fill="FFFFFF"/>
        </w:rPr>
        <w:t>opportunities in Singapore.</w:t>
      </w:r>
      <w:r w:rsidR="001F05EC">
        <w:rPr>
          <w:rFonts w:ascii="-webkit-standard" w:hAnsi="-webkit-standard"/>
          <w:color w:val="000000"/>
          <w:sz w:val="20"/>
          <w:szCs w:val="20"/>
        </w:rPr>
        <w:t xml:space="preserve"> </w:t>
      </w:r>
    </w:p>
    <w:p w14:paraId="096ABD3A" w14:textId="77777777" w:rsidR="002918BC" w:rsidRPr="00CE7EC3" w:rsidRDefault="002918BC" w:rsidP="00132037">
      <w:pPr>
        <w:tabs>
          <w:tab w:val="right" w:pos="10800"/>
        </w:tabs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235340D5" w14:textId="7701B157" w:rsidR="00027E97" w:rsidRDefault="00000000">
      <w:pPr>
        <w:pBdr>
          <w:bottom w:val="single" w:sz="6" w:space="0" w:color="000000"/>
        </w:pBdr>
        <w:spacing w:line="200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education</w:t>
      </w:r>
    </w:p>
    <w:p w14:paraId="4BEB02BF" w14:textId="77D13646" w:rsidR="00027E97" w:rsidRDefault="00000000">
      <w:pPr>
        <w:tabs>
          <w:tab w:val="right" w:pos="10800"/>
        </w:tabs>
        <w:spacing w:line="200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Nanyang Technological University</w:t>
      </w:r>
      <w:r>
        <w:rPr>
          <w:rStyle w:val="fs13fw6undefinedtdn"/>
          <w:rFonts w:ascii="Arial" w:eastAsia="Arial" w:hAnsi="Arial" w:cs="Arial"/>
          <w:b/>
          <w:bCs/>
          <w:sz w:val="20"/>
          <w:szCs w:val="20"/>
        </w:rPr>
        <w:t xml:space="preserve">, 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Singapore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 w:rsidR="00CF3844">
        <w:rPr>
          <w:rStyle w:val="fs13fw4"/>
          <w:rFonts w:ascii="Arial" w:eastAsia="Arial" w:hAnsi="Arial" w:cs="Arial"/>
          <w:sz w:val="20"/>
          <w:szCs w:val="20"/>
        </w:rPr>
        <w:t>2020</w:t>
      </w:r>
      <w:r w:rsidR="003D2F1D">
        <w:rPr>
          <w:rStyle w:val="fs13fw4"/>
          <w:rFonts w:ascii="Arial" w:eastAsia="Arial" w:hAnsi="Arial" w:cs="Arial"/>
          <w:sz w:val="20"/>
          <w:szCs w:val="20"/>
        </w:rPr>
        <w:t>-</w:t>
      </w:r>
      <w:r w:rsidR="00CF3844">
        <w:rPr>
          <w:rStyle w:val="fs13fw4"/>
          <w:rFonts w:ascii="Arial" w:eastAsia="Arial" w:hAnsi="Arial" w:cs="Arial"/>
          <w:sz w:val="20"/>
          <w:szCs w:val="20"/>
        </w:rPr>
        <w:t>2024</w:t>
      </w:r>
    </w:p>
    <w:p w14:paraId="11D5424A" w14:textId="139981B3" w:rsidR="00027E97" w:rsidRPr="00C40981" w:rsidRDefault="00000000">
      <w:pPr>
        <w:spacing w:line="200" w:lineRule="atLeast"/>
        <w:rPr>
          <w:rStyle w:val="fs13fw6undefined"/>
          <w:rFonts w:ascii="Arial" w:eastAsia="Arial" w:hAnsi="Arial" w:cs="Arial"/>
          <w:sz w:val="20"/>
          <w:szCs w:val="20"/>
        </w:rPr>
      </w:pPr>
      <w:r w:rsidRPr="00C40981">
        <w:rPr>
          <w:rStyle w:val="fs13fw6undefined"/>
          <w:rFonts w:ascii="Arial" w:eastAsia="Arial" w:hAnsi="Arial" w:cs="Arial"/>
          <w:sz w:val="20"/>
          <w:szCs w:val="20"/>
        </w:rPr>
        <w:t>Bachelor of Engineering</w:t>
      </w:r>
      <w:r w:rsidR="00BD6199">
        <w:rPr>
          <w:rStyle w:val="fs13fw6undefined"/>
          <w:rFonts w:ascii="Arial" w:eastAsia="Arial" w:hAnsi="Arial" w:cs="Arial"/>
          <w:sz w:val="20"/>
          <w:szCs w:val="20"/>
        </w:rPr>
        <w:t xml:space="preserve"> (B.Eng.) in</w:t>
      </w:r>
      <w:r w:rsidR="00F04B7F">
        <w:rPr>
          <w:rStyle w:val="fs13fw6undefined"/>
          <w:rFonts w:ascii="Arial" w:eastAsia="Arial" w:hAnsi="Arial" w:cs="Arial"/>
          <w:sz w:val="20"/>
          <w:szCs w:val="20"/>
        </w:rPr>
        <w:t xml:space="preserve"> </w:t>
      </w:r>
      <w:r w:rsidRPr="00C40981">
        <w:rPr>
          <w:rStyle w:val="fs13fw6undefined"/>
          <w:rFonts w:ascii="Arial" w:eastAsia="Arial" w:hAnsi="Arial" w:cs="Arial"/>
          <w:sz w:val="20"/>
          <w:szCs w:val="20"/>
        </w:rPr>
        <w:t>Electrical and Electronics Engineering</w:t>
      </w:r>
      <w:r w:rsidR="00346F5B">
        <w:rPr>
          <w:rStyle w:val="fs13fw6undefined"/>
          <w:rFonts w:ascii="Arial" w:eastAsia="Arial" w:hAnsi="Arial" w:cs="Arial"/>
          <w:sz w:val="20"/>
          <w:szCs w:val="20"/>
        </w:rPr>
        <w:t xml:space="preserve"> (EEE)</w:t>
      </w:r>
    </w:p>
    <w:p w14:paraId="4062AA6F" w14:textId="5F7FEF3A" w:rsidR="00AC41D7" w:rsidRDefault="00F04B7F" w:rsidP="001F05EC">
      <w:pPr>
        <w:spacing w:line="200" w:lineRule="atLeast"/>
        <w:rPr>
          <w:rStyle w:val="fs13fw6undefined"/>
          <w:rFonts w:ascii="Arial" w:eastAsia="Arial" w:hAnsi="Arial" w:cs="Arial"/>
          <w:sz w:val="20"/>
          <w:szCs w:val="20"/>
        </w:rPr>
      </w:pPr>
      <w:r>
        <w:rPr>
          <w:rStyle w:val="fs13fw6undefined"/>
          <w:rFonts w:ascii="Arial" w:eastAsia="Arial" w:hAnsi="Arial" w:cs="Arial"/>
          <w:sz w:val="20"/>
          <w:szCs w:val="20"/>
        </w:rPr>
        <w:t xml:space="preserve">Graduated with </w:t>
      </w:r>
      <w:r w:rsidR="005720F6" w:rsidRPr="00C40981">
        <w:rPr>
          <w:rStyle w:val="fs13fw6undefined"/>
          <w:rFonts w:ascii="Arial" w:eastAsia="Arial" w:hAnsi="Arial" w:cs="Arial"/>
          <w:sz w:val="20"/>
          <w:szCs w:val="20"/>
        </w:rPr>
        <w:t>Honors</w:t>
      </w:r>
      <w:r w:rsidR="00C40981" w:rsidRPr="00C40981">
        <w:rPr>
          <w:rStyle w:val="fs13fw6undefined"/>
          <w:rFonts w:ascii="Arial" w:eastAsia="Arial" w:hAnsi="Arial" w:cs="Arial"/>
          <w:sz w:val="20"/>
          <w:szCs w:val="20"/>
        </w:rPr>
        <w:t xml:space="preserve"> (Distinction)</w:t>
      </w:r>
    </w:p>
    <w:p w14:paraId="0927051F" w14:textId="77777777" w:rsidR="005720F6" w:rsidRDefault="005720F6" w:rsidP="001F05EC">
      <w:pPr>
        <w:spacing w:line="200" w:lineRule="atLeast"/>
        <w:rPr>
          <w:rStyle w:val="fs13fw6undefined"/>
          <w:rFonts w:ascii="Arial" w:eastAsia="Arial" w:hAnsi="Arial" w:cs="Arial"/>
          <w:sz w:val="20"/>
          <w:szCs w:val="20"/>
        </w:rPr>
      </w:pPr>
    </w:p>
    <w:p w14:paraId="3B393C16" w14:textId="4CF34052" w:rsidR="005720F6" w:rsidRPr="005720F6" w:rsidRDefault="00000000" w:rsidP="001F05EC">
      <w:pPr>
        <w:spacing w:line="200" w:lineRule="atLeast"/>
        <w:rPr>
          <w:rStyle w:val="fs13fw6undefined"/>
          <w:rFonts w:ascii="Arial" w:eastAsia="Arial" w:hAnsi="Arial" w:cs="Arial"/>
          <w:b/>
          <w:bCs/>
          <w:sz w:val="20"/>
          <w:szCs w:val="20"/>
        </w:rPr>
      </w:pPr>
      <w:hyperlink r:id="rId9" w:history="1">
        <w:r w:rsidR="005720F6" w:rsidRPr="004C6C21">
          <w:rPr>
            <w:rStyle w:val="Hyperlink"/>
            <w:rFonts w:ascii="Arial" w:eastAsia="Arial" w:hAnsi="Arial" w:cs="Arial"/>
            <w:b/>
            <w:bCs/>
            <w:sz w:val="20"/>
            <w:szCs w:val="20"/>
          </w:rPr>
          <w:t>[Transcript File]</w:t>
        </w:r>
      </w:hyperlink>
    </w:p>
    <w:p w14:paraId="57A6F5A0" w14:textId="77777777" w:rsidR="00F61B36" w:rsidRPr="00F61B36" w:rsidRDefault="00F61B36" w:rsidP="001F05EC">
      <w:pPr>
        <w:spacing w:line="200" w:lineRule="atLeast"/>
        <w:rPr>
          <w:rStyle w:val="fs13fw6undefined"/>
          <w:rFonts w:ascii="Arial" w:eastAsia="Arial" w:hAnsi="Arial" w:cs="Arial"/>
          <w:sz w:val="16"/>
          <w:szCs w:val="16"/>
        </w:rPr>
      </w:pPr>
    </w:p>
    <w:p w14:paraId="1998342E" w14:textId="2B80AFDA" w:rsidR="00AC41D7" w:rsidRDefault="00AC41D7" w:rsidP="00AC41D7">
      <w:pPr>
        <w:spacing w:line="200" w:lineRule="atLeast"/>
        <w:ind w:left="2880"/>
        <w:rPr>
          <w:rStyle w:val="fs13fw6undefined"/>
          <w:rFonts w:ascii="Arial" w:eastAsia="Arial" w:hAnsi="Arial" w:cs="Arial"/>
          <w:sz w:val="20"/>
          <w:szCs w:val="20"/>
        </w:rPr>
      </w:pPr>
      <w:r w:rsidRPr="00AC41D7">
        <w:rPr>
          <w:rStyle w:val="fs13fw6undefined"/>
          <w:rFonts w:ascii="Arial" w:eastAsia="Arial" w:hAnsi="Arial" w:cs="Arial"/>
          <w:b/>
          <w:bCs/>
          <w:sz w:val="20"/>
          <w:szCs w:val="20"/>
        </w:rPr>
        <w:t>Relevant Coursework:</w:t>
      </w:r>
      <w:r>
        <w:rPr>
          <w:rStyle w:val="fs13fw6undefined"/>
          <w:rFonts w:ascii="Arial" w:eastAsia="Arial" w:hAnsi="Arial" w:cs="Arial"/>
          <w:sz w:val="20"/>
          <w:szCs w:val="20"/>
        </w:rPr>
        <w:t xml:space="preserve"> Website Application Design, Data Structures and Algorithms,             Data Mining and Artificial Intelligence</w:t>
      </w:r>
    </w:p>
    <w:p w14:paraId="230BC1C8" w14:textId="77777777" w:rsidR="00BD6199" w:rsidRPr="001F05EC" w:rsidRDefault="00BD6199" w:rsidP="001F05EC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2C9ABB70" w14:textId="05879555" w:rsidR="00027E97" w:rsidRDefault="00BB60F8">
      <w:pPr>
        <w:pBdr>
          <w:bottom w:val="single" w:sz="6" w:space="0" w:color="000000"/>
        </w:pBdr>
        <w:spacing w:line="200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WORK</w:t>
      </w:r>
      <w:r w:rsidR="00132037">
        <w:rPr>
          <w:rFonts w:ascii="Arial" w:eastAsia="Arial" w:hAnsi="Arial" w:cs="Arial"/>
          <w:b/>
          <w:bCs/>
          <w:caps/>
          <w:sz w:val="20"/>
          <w:szCs w:val="20"/>
        </w:rPr>
        <w:t xml:space="preserve"> experience</w:t>
      </w:r>
    </w:p>
    <w:p w14:paraId="16AA6750" w14:textId="631E88AC" w:rsidR="003349E0" w:rsidRDefault="003349E0" w:rsidP="003349E0">
      <w:pPr>
        <w:tabs>
          <w:tab w:val="right" w:pos="10800"/>
        </w:tabs>
        <w:spacing w:line="200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Rolls Royce Singapore Pte Ltd</w:t>
      </w:r>
      <w:r w:rsidR="00471A35">
        <w:rPr>
          <w:rStyle w:val="fs13fw6"/>
          <w:rFonts w:ascii="Arial" w:eastAsia="Arial" w:hAnsi="Arial" w:cs="Arial"/>
          <w:b/>
          <w:bCs/>
          <w:sz w:val="20"/>
          <w:szCs w:val="20"/>
        </w:rPr>
        <w:t>, Singapore</w:t>
      </w:r>
      <w:r>
        <w:rPr>
          <w:rStyle w:val="fs13fw4"/>
          <w:rFonts w:ascii="Arial" w:eastAsia="Arial" w:hAnsi="Arial" w:cs="Arial"/>
          <w:sz w:val="20"/>
          <w:szCs w:val="20"/>
        </w:rPr>
        <w:tab/>
        <w:t>Jan 2023</w:t>
      </w:r>
      <w:r w:rsidR="003D2F1D">
        <w:rPr>
          <w:rStyle w:val="fs13fw4"/>
          <w:rFonts w:ascii="Arial" w:eastAsia="Arial" w:hAnsi="Arial" w:cs="Arial"/>
          <w:sz w:val="20"/>
          <w:szCs w:val="20"/>
        </w:rPr>
        <w:t>-</w:t>
      </w:r>
      <w:r>
        <w:rPr>
          <w:rStyle w:val="fs13fw4"/>
          <w:rFonts w:ascii="Arial" w:eastAsia="Arial" w:hAnsi="Arial" w:cs="Arial"/>
          <w:sz w:val="20"/>
          <w:szCs w:val="20"/>
        </w:rPr>
        <w:t>May 2023</w:t>
      </w:r>
    </w:p>
    <w:p w14:paraId="5B18DCCE" w14:textId="63DBAA98" w:rsidR="00F53D24" w:rsidRDefault="005820C7" w:rsidP="003349E0">
      <w:pPr>
        <w:tabs>
          <w:tab w:val="right" w:pos="10800"/>
        </w:tabs>
        <w:spacing w:line="200" w:lineRule="atLeast"/>
        <w:rPr>
          <w:rStyle w:val="fs13fw6overflow-hidden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Power </w:t>
      </w:r>
      <w:r w:rsidR="00CF0651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Electronics</w:t>
      </w: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 Engineer</w:t>
      </w:r>
      <w:r w:rsidR="00BB60F8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 </w:t>
      </w:r>
      <w:r w:rsidR="00BD6199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(</w:t>
      </w:r>
      <w:r w:rsidR="00BB60F8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Intern</w:t>
      </w:r>
      <w:r w:rsidR="00BD6199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ship)</w:t>
      </w:r>
    </w:p>
    <w:p w14:paraId="061EF447" w14:textId="71380F49" w:rsidR="001F05EC" w:rsidRDefault="001F05EC" w:rsidP="001F05EC">
      <w:pPr>
        <w:pStyle w:val="ListParagraph"/>
        <w:numPr>
          <w:ilvl w:val="0"/>
          <w:numId w:val="12"/>
        </w:numPr>
        <w:tabs>
          <w:tab w:val="right" w:pos="10800"/>
        </w:tabs>
        <w:spacing w:line="200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Evaluated solid state power </w:t>
      </w:r>
      <w:r w:rsidR="00BB60F8">
        <w:rPr>
          <w:rFonts w:ascii="Arial" w:eastAsia="Arial" w:hAnsi="Arial" w:cs="Arial"/>
          <w:sz w:val="20"/>
          <w:szCs w:val="20"/>
        </w:rPr>
        <w:t>controllers’</w:t>
      </w:r>
      <w:r w:rsidR="00CC771D">
        <w:rPr>
          <w:rFonts w:ascii="Arial" w:eastAsia="Arial" w:hAnsi="Arial" w:cs="Arial"/>
          <w:sz w:val="20"/>
          <w:szCs w:val="20"/>
        </w:rPr>
        <w:t xml:space="preserve"> performances</w:t>
      </w:r>
      <w:r w:rsidR="00BD6199">
        <w:rPr>
          <w:rFonts w:ascii="Arial" w:eastAsia="Arial" w:hAnsi="Arial" w:cs="Arial"/>
          <w:sz w:val="20"/>
          <w:szCs w:val="20"/>
        </w:rPr>
        <w:t xml:space="preserve"> and </w:t>
      </w:r>
      <w:r w:rsidR="00471A35">
        <w:rPr>
          <w:rFonts w:ascii="Arial" w:eastAsia="Arial" w:hAnsi="Arial" w:cs="Arial"/>
          <w:sz w:val="20"/>
          <w:szCs w:val="20"/>
        </w:rPr>
        <w:t xml:space="preserve">conducted electrical </w:t>
      </w:r>
      <w:r w:rsidR="00F04B7F">
        <w:rPr>
          <w:rFonts w:ascii="Arial" w:eastAsia="Arial" w:hAnsi="Arial" w:cs="Arial"/>
          <w:sz w:val="20"/>
          <w:szCs w:val="20"/>
        </w:rPr>
        <w:t xml:space="preserve">parameters </w:t>
      </w:r>
      <w:r w:rsidR="00471A35">
        <w:rPr>
          <w:rFonts w:ascii="Arial" w:eastAsia="Arial" w:hAnsi="Arial" w:cs="Arial"/>
          <w:sz w:val="20"/>
          <w:szCs w:val="20"/>
        </w:rPr>
        <w:t>testing</w:t>
      </w:r>
      <w:r w:rsidR="00BD6199">
        <w:rPr>
          <w:rFonts w:ascii="Arial" w:eastAsia="Arial" w:hAnsi="Arial" w:cs="Arial"/>
          <w:sz w:val="20"/>
          <w:szCs w:val="20"/>
        </w:rPr>
        <w:t xml:space="preserve"> for </w:t>
      </w:r>
      <w:r w:rsidR="00471A35">
        <w:rPr>
          <w:rFonts w:ascii="Arial" w:eastAsia="Arial" w:hAnsi="Arial" w:cs="Arial"/>
          <w:sz w:val="20"/>
          <w:szCs w:val="20"/>
        </w:rPr>
        <w:t>power system</w:t>
      </w:r>
      <w:r w:rsidR="00F04B7F"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.</w:t>
      </w:r>
    </w:p>
    <w:p w14:paraId="1BB241B1" w14:textId="5026739E" w:rsidR="001F05EC" w:rsidRPr="001F05EC" w:rsidRDefault="00950594" w:rsidP="001F05EC">
      <w:pPr>
        <w:pStyle w:val="NormalWeb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Programmed microcontrollers to control pulse sequences for SSPC testing</w:t>
      </w:r>
      <w:r w:rsidR="00F04B7F">
        <w:rPr>
          <w:rFonts w:ascii="Arial" w:hAnsi="Arial" w:cs="Arial"/>
          <w:color w:val="000000"/>
          <w:sz w:val="20"/>
          <w:szCs w:val="20"/>
        </w:rPr>
        <w:t>.</w:t>
      </w:r>
    </w:p>
    <w:p w14:paraId="058113D3" w14:textId="6C99E1B4" w:rsidR="001F05EC" w:rsidRDefault="001F05EC" w:rsidP="001F05EC">
      <w:pPr>
        <w:pStyle w:val="ListParagraph"/>
        <w:numPr>
          <w:ilvl w:val="0"/>
          <w:numId w:val="12"/>
        </w:numPr>
        <w:tabs>
          <w:tab w:val="right" w:pos="10800"/>
        </w:tabs>
        <w:spacing w:line="200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Analyzed switching </w:t>
      </w:r>
      <w:r w:rsidR="00F04B7F">
        <w:rPr>
          <w:rFonts w:ascii="Arial" w:eastAsia="Arial" w:hAnsi="Arial" w:cs="Arial"/>
          <w:sz w:val="20"/>
          <w:szCs w:val="20"/>
        </w:rPr>
        <w:t>behaviors</w:t>
      </w:r>
      <w:r>
        <w:rPr>
          <w:rFonts w:ascii="Arial" w:eastAsia="Arial" w:hAnsi="Arial" w:cs="Arial"/>
          <w:sz w:val="20"/>
          <w:szCs w:val="20"/>
        </w:rPr>
        <w:t xml:space="preserve"> and </w:t>
      </w:r>
      <w:r w:rsidR="00F04B7F">
        <w:rPr>
          <w:rFonts w:ascii="Arial" w:eastAsia="Arial" w:hAnsi="Arial" w:cs="Arial"/>
          <w:sz w:val="20"/>
          <w:szCs w:val="20"/>
        </w:rPr>
        <w:t xml:space="preserve">optimized </w:t>
      </w:r>
      <w:r>
        <w:rPr>
          <w:rFonts w:ascii="Arial" w:eastAsia="Arial" w:hAnsi="Arial" w:cs="Arial"/>
          <w:sz w:val="20"/>
          <w:szCs w:val="20"/>
        </w:rPr>
        <w:t xml:space="preserve">power flow to reduce </w:t>
      </w:r>
      <w:r w:rsidR="00F04B7F">
        <w:rPr>
          <w:rFonts w:ascii="Arial" w:eastAsia="Arial" w:hAnsi="Arial" w:cs="Arial"/>
          <w:sz w:val="20"/>
          <w:szCs w:val="20"/>
        </w:rPr>
        <w:t>electrical</w:t>
      </w:r>
      <w:r>
        <w:rPr>
          <w:rFonts w:ascii="Arial" w:eastAsia="Arial" w:hAnsi="Arial" w:cs="Arial"/>
          <w:sz w:val="20"/>
          <w:szCs w:val="20"/>
        </w:rPr>
        <w:t xml:space="preserve"> losses.</w:t>
      </w:r>
    </w:p>
    <w:p w14:paraId="2BAA3F12" w14:textId="77777777" w:rsidR="00F53D24" w:rsidRDefault="00F53D24" w:rsidP="00F53D24">
      <w:pPr>
        <w:tabs>
          <w:tab w:val="right" w:pos="10800"/>
        </w:tabs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05278EB6" w14:textId="7C0FEE32" w:rsidR="00F53D24" w:rsidRPr="00F53D24" w:rsidRDefault="00000000" w:rsidP="00F53D24">
      <w:pPr>
        <w:tabs>
          <w:tab w:val="right" w:pos="10800"/>
        </w:tabs>
        <w:spacing w:line="200" w:lineRule="atLeast"/>
        <w:rPr>
          <w:rFonts w:ascii="Arial" w:eastAsia="Arial" w:hAnsi="Arial" w:cs="Arial"/>
          <w:sz w:val="20"/>
          <w:szCs w:val="20"/>
        </w:rPr>
      </w:pPr>
      <w:hyperlink r:id="rId10" w:history="1">
        <w:r w:rsidR="00F53D24" w:rsidRPr="00F53D24">
          <w:rPr>
            <w:rStyle w:val="Hyperlink"/>
            <w:rFonts w:ascii="Arial" w:eastAsia="Arial" w:hAnsi="Arial" w:cs="Arial"/>
            <w:sz w:val="20"/>
            <w:szCs w:val="20"/>
          </w:rPr>
          <w:t>[Internship Certificate]</w:t>
        </w:r>
      </w:hyperlink>
    </w:p>
    <w:p w14:paraId="7E735943" w14:textId="7DA9C4EB" w:rsidR="00027E97" w:rsidRPr="003349E0" w:rsidRDefault="00027E97" w:rsidP="001F05EC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2A34538E" w14:textId="77777777" w:rsidR="00027E97" w:rsidRDefault="00000000">
      <w:pPr>
        <w:pBdr>
          <w:bottom w:val="single" w:sz="6" w:space="0" w:color="000000"/>
        </w:pBdr>
        <w:spacing w:line="200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academic projects</w:t>
      </w:r>
    </w:p>
    <w:p w14:paraId="3732E160" w14:textId="16B578C2" w:rsidR="00027E97" w:rsidRDefault="00BE613C">
      <w:pPr>
        <w:spacing w:line="200" w:lineRule="atLeast"/>
        <w:rPr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Final Year Project</w:t>
      </w:r>
      <w:r w:rsidR="00BB60F8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, </w:t>
      </w:r>
      <w:r w:rsidR="00B573F5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NTU </w:t>
      </w: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– Machine Learnin</w:t>
      </w:r>
      <w:r w:rsidR="00132037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g for </w:t>
      </w:r>
      <w:r w:rsidR="00CF3844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Radar</w:t>
      </w:r>
      <w:r w:rsidR="00132037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 Imaging</w:t>
      </w:r>
    </w:p>
    <w:p w14:paraId="5D963A85" w14:textId="0613EA26" w:rsidR="005820C7" w:rsidRPr="005820C7" w:rsidRDefault="00F04B7F">
      <w:pPr>
        <w:numPr>
          <w:ilvl w:val="0"/>
          <w:numId w:val="2"/>
        </w:numPr>
        <w:spacing w:line="200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Designed and Trained</w:t>
      </w:r>
      <w:r w:rsidR="005820C7" w:rsidRPr="005820C7">
        <w:rPr>
          <w:rFonts w:ascii="Arial" w:hAnsi="Arial" w:cs="Arial"/>
          <w:color w:val="000000"/>
          <w:sz w:val="20"/>
          <w:szCs w:val="20"/>
        </w:rPr>
        <w:t xml:space="preserve"> C</w:t>
      </w:r>
      <w:r w:rsidR="005820C7">
        <w:rPr>
          <w:rFonts w:ascii="Arial" w:hAnsi="Arial" w:cs="Arial"/>
          <w:color w:val="000000"/>
          <w:sz w:val="20"/>
          <w:szCs w:val="20"/>
        </w:rPr>
        <w:t>onvolutional Neural Network</w:t>
      </w:r>
      <w:r w:rsidR="005820C7" w:rsidRPr="005820C7">
        <w:rPr>
          <w:rFonts w:ascii="Arial" w:hAnsi="Arial" w:cs="Arial"/>
          <w:color w:val="000000"/>
          <w:sz w:val="20"/>
          <w:szCs w:val="20"/>
        </w:rPr>
        <w:t xml:space="preserve"> models </w:t>
      </w:r>
      <w:r w:rsidR="0062742A">
        <w:rPr>
          <w:rFonts w:ascii="Arial" w:hAnsi="Arial" w:cs="Arial"/>
          <w:color w:val="000000"/>
          <w:sz w:val="20"/>
          <w:szCs w:val="20"/>
        </w:rPr>
        <w:t xml:space="preserve">(TensorFlow/Keras) </w:t>
      </w:r>
      <w:r w:rsidR="005820C7" w:rsidRPr="005820C7">
        <w:rPr>
          <w:rFonts w:ascii="Arial" w:hAnsi="Arial" w:cs="Arial"/>
          <w:color w:val="000000"/>
          <w:sz w:val="20"/>
          <w:szCs w:val="20"/>
        </w:rPr>
        <w:t xml:space="preserve">to estimate wall </w:t>
      </w:r>
      <w:r w:rsidR="001F05EC">
        <w:rPr>
          <w:rFonts w:ascii="Arial" w:hAnsi="Arial" w:cs="Arial"/>
          <w:color w:val="000000"/>
          <w:sz w:val="20"/>
          <w:szCs w:val="20"/>
        </w:rPr>
        <w:t>thickness and material type</w:t>
      </w:r>
      <w:r w:rsidR="005820C7" w:rsidRPr="005820C7">
        <w:rPr>
          <w:rFonts w:ascii="Arial" w:hAnsi="Arial" w:cs="Arial"/>
          <w:color w:val="000000"/>
          <w:sz w:val="20"/>
          <w:szCs w:val="20"/>
        </w:rPr>
        <w:t xml:space="preserve"> from radar </w:t>
      </w:r>
      <w:r>
        <w:rPr>
          <w:rFonts w:ascii="Arial" w:hAnsi="Arial" w:cs="Arial"/>
          <w:color w:val="000000"/>
          <w:sz w:val="20"/>
          <w:szCs w:val="20"/>
        </w:rPr>
        <w:t xml:space="preserve">simulation </w:t>
      </w:r>
      <w:r w:rsidR="001F05EC">
        <w:rPr>
          <w:rFonts w:ascii="Arial" w:hAnsi="Arial" w:cs="Arial"/>
          <w:color w:val="000000"/>
          <w:sz w:val="20"/>
          <w:szCs w:val="20"/>
        </w:rPr>
        <w:t>data</w:t>
      </w:r>
      <w:r w:rsidR="005820C7" w:rsidRPr="005820C7">
        <w:rPr>
          <w:rFonts w:ascii="Arial" w:hAnsi="Arial" w:cs="Arial"/>
          <w:color w:val="000000"/>
          <w:sz w:val="20"/>
          <w:szCs w:val="20"/>
        </w:rPr>
        <w:t>.</w:t>
      </w:r>
    </w:p>
    <w:p w14:paraId="37681CE2" w14:textId="02C6290E" w:rsidR="00B60593" w:rsidRPr="00F04B7F" w:rsidRDefault="001F05EC">
      <w:pPr>
        <w:numPr>
          <w:ilvl w:val="0"/>
          <w:numId w:val="2"/>
        </w:numPr>
        <w:spacing w:line="200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Achieved </w:t>
      </w:r>
      <w:r w:rsidR="00F04B7F">
        <w:rPr>
          <w:rFonts w:ascii="Arial" w:hAnsi="Arial" w:cs="Arial"/>
          <w:color w:val="000000"/>
          <w:sz w:val="20"/>
          <w:szCs w:val="20"/>
        </w:rPr>
        <w:t>&gt;</w:t>
      </w:r>
      <w:r>
        <w:rPr>
          <w:rFonts w:ascii="Arial" w:hAnsi="Arial" w:cs="Arial"/>
          <w:color w:val="000000"/>
          <w:sz w:val="20"/>
          <w:szCs w:val="20"/>
        </w:rPr>
        <w:t xml:space="preserve">90% </w:t>
      </w:r>
      <w:r w:rsidR="0062742A">
        <w:rPr>
          <w:rFonts w:ascii="Arial" w:hAnsi="Arial" w:cs="Arial"/>
          <w:color w:val="000000"/>
          <w:sz w:val="20"/>
          <w:szCs w:val="20"/>
        </w:rPr>
        <w:t xml:space="preserve">accuracy </w:t>
      </w:r>
      <w:r w:rsidR="00471A35">
        <w:rPr>
          <w:rFonts w:ascii="Arial" w:hAnsi="Arial" w:cs="Arial"/>
          <w:color w:val="000000"/>
          <w:sz w:val="20"/>
          <w:szCs w:val="20"/>
        </w:rPr>
        <w:t xml:space="preserve">on wall parameters </w:t>
      </w:r>
      <w:r w:rsidR="00BB60F8">
        <w:rPr>
          <w:rFonts w:ascii="Arial" w:hAnsi="Arial" w:cs="Arial"/>
          <w:color w:val="000000"/>
          <w:sz w:val="20"/>
          <w:szCs w:val="20"/>
        </w:rPr>
        <w:t>regression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62742A">
        <w:rPr>
          <w:rFonts w:ascii="Arial" w:hAnsi="Arial" w:cs="Arial"/>
          <w:color w:val="000000"/>
          <w:sz w:val="20"/>
          <w:szCs w:val="20"/>
        </w:rPr>
        <w:t>tasks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2FD15394" w14:textId="2DE79A5B" w:rsidR="00F04B7F" w:rsidRPr="00F53D24" w:rsidRDefault="00F04B7F">
      <w:pPr>
        <w:numPr>
          <w:ilvl w:val="0"/>
          <w:numId w:val="2"/>
        </w:numPr>
        <w:spacing w:line="200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Automated pre-processing pipelines using Python and NumPy.</w:t>
      </w:r>
    </w:p>
    <w:p w14:paraId="518D162C" w14:textId="09DCCCD5" w:rsidR="00F53D24" w:rsidRPr="007D03CD" w:rsidRDefault="00F53D24">
      <w:pPr>
        <w:numPr>
          <w:ilvl w:val="0"/>
          <w:numId w:val="2"/>
        </w:numPr>
        <w:spacing w:line="200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Project Report: </w:t>
      </w:r>
      <w:hyperlink r:id="rId11" w:history="1">
        <w:r w:rsidRPr="00F53D24">
          <w:rPr>
            <w:rStyle w:val="Hyperlink"/>
            <w:rFonts w:ascii="Arial" w:hAnsi="Arial" w:cs="Arial"/>
            <w:sz w:val="20"/>
            <w:szCs w:val="20"/>
          </w:rPr>
          <w:t>FYP Final Report</w:t>
        </w:r>
      </w:hyperlink>
    </w:p>
    <w:p w14:paraId="0200DAF3" w14:textId="77777777" w:rsidR="007D03CD" w:rsidRDefault="007D03CD" w:rsidP="007D03CD">
      <w:pPr>
        <w:spacing w:line="200" w:lineRule="atLeast"/>
        <w:rPr>
          <w:rFonts w:ascii="Arial" w:hAnsi="Arial" w:cs="Arial"/>
          <w:color w:val="000000"/>
          <w:sz w:val="20"/>
          <w:szCs w:val="20"/>
        </w:rPr>
      </w:pPr>
    </w:p>
    <w:p w14:paraId="02480E93" w14:textId="77777777" w:rsidR="007D03CD" w:rsidRPr="005820C7" w:rsidRDefault="007D03CD" w:rsidP="007D03CD">
      <w:pPr>
        <w:spacing w:line="200" w:lineRule="atLeast"/>
        <w:rPr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Web Application Design Project – Full Stack Website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2163DDEB" w14:textId="77777777" w:rsidR="007D03CD" w:rsidRPr="005820C7" w:rsidRDefault="007D03CD" w:rsidP="007D03CD">
      <w:pPr>
        <w:numPr>
          <w:ilvl w:val="0"/>
          <w:numId w:val="4"/>
        </w:numPr>
        <w:spacing w:line="200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Built a</w:t>
      </w:r>
      <w:r w:rsidRPr="005820C7">
        <w:rPr>
          <w:rFonts w:ascii="Arial" w:hAnsi="Arial" w:cs="Arial"/>
          <w:color w:val="000000"/>
          <w:sz w:val="20"/>
          <w:szCs w:val="20"/>
        </w:rPr>
        <w:t xml:space="preserve"> full-stack website</w:t>
      </w:r>
      <w:r>
        <w:rPr>
          <w:rFonts w:ascii="Arial" w:hAnsi="Arial" w:cs="Arial"/>
          <w:color w:val="000000"/>
          <w:sz w:val="20"/>
          <w:szCs w:val="20"/>
        </w:rPr>
        <w:t xml:space="preserve"> prototype</w:t>
      </w:r>
      <w:r w:rsidRPr="005820C7">
        <w:rPr>
          <w:rFonts w:ascii="Arial" w:hAnsi="Arial" w:cs="Arial"/>
          <w:color w:val="000000"/>
          <w:sz w:val="20"/>
          <w:szCs w:val="20"/>
        </w:rPr>
        <w:t xml:space="preserve"> with </w:t>
      </w:r>
      <w:r>
        <w:rPr>
          <w:rFonts w:ascii="Arial" w:hAnsi="Arial" w:cs="Arial"/>
          <w:color w:val="000000"/>
          <w:sz w:val="20"/>
          <w:szCs w:val="20"/>
        </w:rPr>
        <w:t>user authentication, dynamic shopping cart, and real time order tracking.</w:t>
      </w:r>
    </w:p>
    <w:p w14:paraId="0F4542EA" w14:textId="77777777" w:rsidR="007D03CD" w:rsidRPr="007D03CD" w:rsidRDefault="007D03CD" w:rsidP="007D03CD">
      <w:pPr>
        <w:numPr>
          <w:ilvl w:val="0"/>
          <w:numId w:val="4"/>
        </w:numPr>
        <w:spacing w:line="200" w:lineRule="atLeast"/>
        <w:ind w:left="375" w:hanging="385"/>
        <w:rPr>
          <w:rFonts w:ascii="Arial" w:eastAsia="Arial" w:hAnsi="Arial" w:cs="Arial"/>
          <w:sz w:val="20"/>
          <w:szCs w:val="20"/>
        </w:rPr>
      </w:pPr>
      <w:r w:rsidRPr="005820C7">
        <w:rPr>
          <w:rFonts w:ascii="Arial" w:hAnsi="Arial" w:cs="Arial"/>
          <w:color w:val="000000"/>
          <w:sz w:val="20"/>
          <w:szCs w:val="20"/>
        </w:rPr>
        <w:t xml:space="preserve">Built using HTML, CSS, JavaScript, PHP, and MySQL with session-based login and database integration </w:t>
      </w:r>
      <w:r>
        <w:rPr>
          <w:rFonts w:ascii="Arial" w:hAnsi="Arial" w:cs="Arial"/>
          <w:color w:val="000000"/>
          <w:sz w:val="20"/>
          <w:szCs w:val="20"/>
        </w:rPr>
        <w:t>to manage user accounts and order data</w:t>
      </w:r>
      <w:r w:rsidRPr="005820C7">
        <w:rPr>
          <w:rFonts w:ascii="Arial" w:hAnsi="Arial" w:cs="Arial"/>
          <w:color w:val="000000"/>
          <w:sz w:val="20"/>
          <w:szCs w:val="20"/>
        </w:rPr>
        <w:t>.</w:t>
      </w:r>
    </w:p>
    <w:p w14:paraId="6F24BA83" w14:textId="044C3972" w:rsidR="007D03CD" w:rsidRPr="007D03CD" w:rsidRDefault="007D03CD" w:rsidP="007D03CD">
      <w:pPr>
        <w:numPr>
          <w:ilvl w:val="0"/>
          <w:numId w:val="4"/>
        </w:numPr>
        <w:spacing w:line="200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GitHub: </w:t>
      </w:r>
      <w:hyperlink r:id="rId12" w:history="1">
        <w:r w:rsidRPr="007D03CD">
          <w:rPr>
            <w:rStyle w:val="Hyperlink"/>
            <w:rFonts w:ascii="Arial" w:hAnsi="Arial" w:cs="Arial"/>
            <w:sz w:val="20"/>
            <w:szCs w:val="20"/>
          </w:rPr>
          <w:t>Website Repository</w:t>
        </w:r>
      </w:hyperlink>
    </w:p>
    <w:p w14:paraId="2225972F" w14:textId="61CF34C8" w:rsidR="007D03CD" w:rsidRPr="007D03CD" w:rsidRDefault="007D03CD" w:rsidP="007D03CD">
      <w:pPr>
        <w:numPr>
          <w:ilvl w:val="0"/>
          <w:numId w:val="4"/>
        </w:numPr>
        <w:spacing w:line="200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Live Demo: </w:t>
      </w:r>
      <w:hyperlink r:id="rId13" w:history="1">
        <w:r w:rsidR="005720F6">
          <w:rPr>
            <w:rStyle w:val="Hyperlink"/>
            <w:rFonts w:ascii="Arial" w:hAnsi="Arial" w:cs="Arial"/>
            <w:sz w:val="20"/>
            <w:szCs w:val="20"/>
          </w:rPr>
          <w:t>Website Preview</w:t>
        </w:r>
      </w:hyperlink>
    </w:p>
    <w:p w14:paraId="68338306" w14:textId="77777777" w:rsidR="00027E97" w:rsidRDefault="00000000">
      <w:pPr>
        <w:spacing w:line="160" w:lineRule="atLeas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 </w:t>
      </w:r>
    </w:p>
    <w:p w14:paraId="13809545" w14:textId="761634E5" w:rsidR="00027E97" w:rsidRDefault="00BE613C">
      <w:pPr>
        <w:spacing w:line="200" w:lineRule="atLeast"/>
        <w:rPr>
          <w:rStyle w:val="fs13fw6overflow-hidden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Design &amp; Innovation Project </w:t>
      </w:r>
      <w:r w:rsidR="00132037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–</w:t>
      </w: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 </w:t>
      </w:r>
      <w:r w:rsidR="003349E0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Smart </w:t>
      </w: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Mobile App</w:t>
      </w:r>
      <w:r w:rsidR="00BB60F8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lication</w:t>
      </w:r>
    </w:p>
    <w:p w14:paraId="46EB301D" w14:textId="49BD8FF5" w:rsidR="00027E97" w:rsidRPr="00AC41D7" w:rsidRDefault="00AC41D7">
      <w:pPr>
        <w:numPr>
          <w:ilvl w:val="0"/>
          <w:numId w:val="3"/>
        </w:numPr>
        <w:spacing w:line="200" w:lineRule="atLeast"/>
        <w:ind w:left="375" w:hanging="385"/>
        <w:rPr>
          <w:rFonts w:ascii="Arial" w:eastAsia="Arial" w:hAnsi="Arial" w:cs="Arial"/>
          <w:sz w:val="20"/>
          <w:szCs w:val="20"/>
        </w:rPr>
      </w:pPr>
      <w:r w:rsidRPr="00AC41D7">
        <w:rPr>
          <w:rFonts w:ascii="Arial" w:eastAsia="Arial" w:hAnsi="Arial" w:cs="Arial"/>
          <w:sz w:val="20"/>
          <w:szCs w:val="20"/>
        </w:rPr>
        <w:t>D</w:t>
      </w:r>
      <w:r w:rsidR="004C34DC" w:rsidRPr="00AC41D7">
        <w:rPr>
          <w:rFonts w:ascii="Arial" w:eastAsia="Arial" w:hAnsi="Arial" w:cs="Arial"/>
          <w:sz w:val="20"/>
          <w:szCs w:val="20"/>
        </w:rPr>
        <w:t>evelop</w:t>
      </w:r>
      <w:r w:rsidRPr="00AC41D7">
        <w:rPr>
          <w:rFonts w:ascii="Arial" w:eastAsia="Arial" w:hAnsi="Arial" w:cs="Arial"/>
          <w:sz w:val="20"/>
          <w:szCs w:val="20"/>
        </w:rPr>
        <w:t>ed</w:t>
      </w:r>
      <w:r w:rsidR="004C34DC" w:rsidRPr="00AC41D7">
        <w:rPr>
          <w:rFonts w:ascii="Arial" w:eastAsia="Arial" w:hAnsi="Arial" w:cs="Arial"/>
          <w:sz w:val="20"/>
          <w:szCs w:val="20"/>
        </w:rPr>
        <w:t xml:space="preserve"> a</w:t>
      </w:r>
      <w:r w:rsidR="005820C7" w:rsidRPr="00AC41D7">
        <w:rPr>
          <w:rFonts w:ascii="Arial" w:eastAsia="Arial" w:hAnsi="Arial" w:cs="Arial"/>
          <w:sz w:val="20"/>
          <w:szCs w:val="20"/>
        </w:rPr>
        <w:t xml:space="preserve"> </w:t>
      </w:r>
      <w:r w:rsidR="001F05EC" w:rsidRPr="00AC41D7">
        <w:rPr>
          <w:rFonts w:ascii="Arial" w:eastAsia="Arial" w:hAnsi="Arial" w:cs="Arial"/>
          <w:sz w:val="20"/>
          <w:szCs w:val="20"/>
        </w:rPr>
        <w:t>cross</w:t>
      </w:r>
      <w:r w:rsidR="00F04B7F" w:rsidRPr="00AC41D7">
        <w:rPr>
          <w:rFonts w:ascii="Arial" w:eastAsia="Arial" w:hAnsi="Arial" w:cs="Arial"/>
          <w:sz w:val="20"/>
          <w:szCs w:val="20"/>
        </w:rPr>
        <w:t>-</w:t>
      </w:r>
      <w:r w:rsidR="001F05EC" w:rsidRPr="00AC41D7">
        <w:rPr>
          <w:rFonts w:ascii="Arial" w:eastAsia="Arial" w:hAnsi="Arial" w:cs="Arial"/>
          <w:sz w:val="20"/>
          <w:szCs w:val="20"/>
        </w:rPr>
        <w:t xml:space="preserve">platform </w:t>
      </w:r>
      <w:r w:rsidRPr="00AC41D7">
        <w:rPr>
          <w:rFonts w:ascii="Arial" w:eastAsia="Arial" w:hAnsi="Arial" w:cs="Arial"/>
          <w:sz w:val="20"/>
          <w:szCs w:val="20"/>
        </w:rPr>
        <w:t>mobile</w:t>
      </w:r>
      <w:r w:rsidR="00B60593" w:rsidRPr="00AC41D7">
        <w:rPr>
          <w:rFonts w:ascii="Arial" w:eastAsia="Arial" w:hAnsi="Arial" w:cs="Arial"/>
          <w:sz w:val="20"/>
          <w:szCs w:val="20"/>
        </w:rPr>
        <w:t xml:space="preserve"> </w:t>
      </w:r>
      <w:r w:rsidR="00F04B7F" w:rsidRPr="00AC41D7">
        <w:rPr>
          <w:rFonts w:ascii="Arial" w:eastAsia="Arial" w:hAnsi="Arial" w:cs="Arial"/>
          <w:sz w:val="20"/>
          <w:szCs w:val="20"/>
        </w:rPr>
        <w:t xml:space="preserve">app </w:t>
      </w:r>
      <w:r w:rsidRPr="00AC41D7">
        <w:rPr>
          <w:rFonts w:ascii="Arial" w:hAnsi="Arial" w:cs="Arial"/>
          <w:color w:val="000000"/>
          <w:sz w:val="20"/>
          <w:szCs w:val="20"/>
        </w:rPr>
        <w:t>for calculating electrical circuit values with step-by-step solutions, built with Flutter and Dart, and optimized for iOS devices.</w:t>
      </w:r>
    </w:p>
    <w:p w14:paraId="159CC36B" w14:textId="34B66BEF" w:rsidR="004C34DC" w:rsidRDefault="005820C7">
      <w:pPr>
        <w:numPr>
          <w:ilvl w:val="0"/>
          <w:numId w:val="3"/>
        </w:numPr>
        <w:spacing w:line="200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Designed </w:t>
      </w:r>
      <w:r w:rsidR="001F05EC">
        <w:rPr>
          <w:rFonts w:ascii="Arial" w:eastAsia="Arial" w:hAnsi="Arial" w:cs="Arial"/>
          <w:sz w:val="20"/>
          <w:szCs w:val="20"/>
        </w:rPr>
        <w:t>user</w:t>
      </w:r>
      <w:r w:rsidR="00F04B7F">
        <w:rPr>
          <w:rFonts w:ascii="Arial" w:eastAsia="Arial" w:hAnsi="Arial" w:cs="Arial"/>
          <w:sz w:val="20"/>
          <w:szCs w:val="20"/>
        </w:rPr>
        <w:t xml:space="preserve"> interface in Figma and implemented interactive features for electrical engineering </w:t>
      </w:r>
      <w:r w:rsidR="00AC41D7">
        <w:rPr>
          <w:rFonts w:ascii="Arial" w:eastAsia="Arial" w:hAnsi="Arial" w:cs="Arial"/>
          <w:sz w:val="20"/>
          <w:szCs w:val="20"/>
        </w:rPr>
        <w:t>learning</w:t>
      </w:r>
      <w:r w:rsidR="00F04B7F">
        <w:rPr>
          <w:rFonts w:ascii="Arial" w:eastAsia="Arial" w:hAnsi="Arial" w:cs="Arial"/>
          <w:sz w:val="20"/>
          <w:szCs w:val="20"/>
        </w:rPr>
        <w:t>.</w:t>
      </w:r>
    </w:p>
    <w:p w14:paraId="6364FD07" w14:textId="655C67D1" w:rsidR="007D03CD" w:rsidRDefault="007D03CD">
      <w:pPr>
        <w:numPr>
          <w:ilvl w:val="0"/>
          <w:numId w:val="3"/>
        </w:numPr>
        <w:spacing w:line="200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GitHub: </w:t>
      </w:r>
      <w:hyperlink r:id="rId14" w:history="1">
        <w:r w:rsidRPr="00AC41D7">
          <w:rPr>
            <w:rStyle w:val="Hyperlink"/>
            <w:rFonts w:ascii="Arial" w:eastAsia="Arial" w:hAnsi="Arial" w:cs="Arial"/>
            <w:sz w:val="20"/>
            <w:szCs w:val="20"/>
          </w:rPr>
          <w:t>App Repository</w:t>
        </w:r>
      </w:hyperlink>
    </w:p>
    <w:p w14:paraId="26B07106" w14:textId="4BC06682" w:rsidR="007D03CD" w:rsidRDefault="007D03CD">
      <w:pPr>
        <w:numPr>
          <w:ilvl w:val="0"/>
          <w:numId w:val="3"/>
        </w:numPr>
        <w:spacing w:line="200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Live Demo: </w:t>
      </w:r>
      <w:hyperlink r:id="rId15" w:history="1">
        <w:r w:rsidR="005720F6">
          <w:rPr>
            <w:rStyle w:val="Hyperlink"/>
            <w:rFonts w:ascii="Arial" w:eastAsia="Arial" w:hAnsi="Arial" w:cs="Arial"/>
            <w:sz w:val="20"/>
            <w:szCs w:val="20"/>
          </w:rPr>
          <w:t>App Pre</w:t>
        </w:r>
        <w:r w:rsidR="005720F6">
          <w:rPr>
            <w:rStyle w:val="Hyperlink"/>
            <w:rFonts w:ascii="Arial" w:eastAsia="Arial" w:hAnsi="Arial" w:cs="Arial"/>
            <w:sz w:val="20"/>
            <w:szCs w:val="20"/>
          </w:rPr>
          <w:t>v</w:t>
        </w:r>
        <w:r w:rsidR="005720F6">
          <w:rPr>
            <w:rStyle w:val="Hyperlink"/>
            <w:rFonts w:ascii="Arial" w:eastAsia="Arial" w:hAnsi="Arial" w:cs="Arial"/>
            <w:sz w:val="20"/>
            <w:szCs w:val="20"/>
          </w:rPr>
          <w:t>iew (on Web)</w:t>
        </w:r>
      </w:hyperlink>
    </w:p>
    <w:p w14:paraId="1E1B9758" w14:textId="77777777" w:rsidR="00027E97" w:rsidRDefault="00000000">
      <w:pPr>
        <w:spacing w:line="160" w:lineRule="atLeas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 </w:t>
      </w:r>
    </w:p>
    <w:p w14:paraId="14BEBE59" w14:textId="38931EC8" w:rsidR="00E52046" w:rsidRDefault="00E52046" w:rsidP="00E52046">
      <w:pPr>
        <w:spacing w:line="200" w:lineRule="atLeast"/>
        <w:rPr>
          <w:rStyle w:val="fs13fw6overflow-hidden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Personal </w:t>
      </w: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Project</w:t>
      </w: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s Portfolio: </w:t>
      </w:r>
      <w:hyperlink r:id="rId16" w:history="1">
        <w:r w:rsidRPr="00672527">
          <w:rPr>
            <w:rStyle w:val="Hyperlink"/>
            <w:rFonts w:ascii="Arial" w:hAnsi="Arial" w:cs="Arial"/>
            <w:sz w:val="20"/>
            <w:szCs w:val="20"/>
          </w:rPr>
          <w:t>https://cjosephpersonalwebsite.v</w:t>
        </w:r>
        <w:r w:rsidRPr="00672527">
          <w:rPr>
            <w:rStyle w:val="Hyperlink"/>
            <w:rFonts w:ascii="Arial" w:hAnsi="Arial" w:cs="Arial"/>
            <w:sz w:val="20"/>
            <w:szCs w:val="20"/>
          </w:rPr>
          <w:t>e</w:t>
        </w:r>
        <w:r w:rsidRPr="00672527">
          <w:rPr>
            <w:rStyle w:val="Hyperlink"/>
            <w:rFonts w:ascii="Arial" w:hAnsi="Arial" w:cs="Arial"/>
            <w:sz w:val="20"/>
            <w:szCs w:val="20"/>
          </w:rPr>
          <w:t>rcel.app</w:t>
        </w:r>
      </w:hyperlink>
    </w:p>
    <w:p w14:paraId="01CDD5A7" w14:textId="6E2ECEC1" w:rsidR="00E52046" w:rsidRDefault="00E52046">
      <w:pPr>
        <w:spacing w:line="160" w:lineRule="atLeast"/>
        <w:rPr>
          <w:rFonts w:ascii="Arial" w:eastAsia="Arial" w:hAnsi="Arial" w:cs="Arial"/>
          <w:sz w:val="16"/>
          <w:szCs w:val="16"/>
        </w:rPr>
      </w:pPr>
    </w:p>
    <w:p w14:paraId="12D2A2C7" w14:textId="77777777" w:rsidR="00027E97" w:rsidRDefault="00000000">
      <w:pPr>
        <w:spacing w:line="160" w:lineRule="atLeas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 </w:t>
      </w:r>
    </w:p>
    <w:p w14:paraId="35BB71AD" w14:textId="10CEDDC4" w:rsidR="00027E97" w:rsidRDefault="00000000">
      <w:pPr>
        <w:pBdr>
          <w:bottom w:val="single" w:sz="6" w:space="0" w:color="000000"/>
        </w:pBdr>
        <w:spacing w:line="200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skills</w:t>
      </w:r>
    </w:p>
    <w:p w14:paraId="2EA66DFE" w14:textId="6876C168" w:rsidR="005820C7" w:rsidRPr="005820C7" w:rsidRDefault="005820C7" w:rsidP="005820C7">
      <w:pPr>
        <w:numPr>
          <w:ilvl w:val="0"/>
          <w:numId w:val="6"/>
        </w:numPr>
        <w:spacing w:line="200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Programming languages: JavaScript, Python, </w:t>
      </w:r>
      <w:r w:rsidR="001F05EC">
        <w:rPr>
          <w:rFonts w:ascii="Arial" w:eastAsia="Arial" w:hAnsi="Arial" w:cs="Arial"/>
          <w:sz w:val="20"/>
          <w:szCs w:val="20"/>
        </w:rPr>
        <w:t xml:space="preserve">C, </w:t>
      </w:r>
      <w:r>
        <w:rPr>
          <w:rFonts w:ascii="Arial" w:eastAsia="Arial" w:hAnsi="Arial" w:cs="Arial"/>
          <w:sz w:val="20"/>
          <w:szCs w:val="20"/>
        </w:rPr>
        <w:t>PHP</w:t>
      </w:r>
    </w:p>
    <w:p w14:paraId="3E2719D7" w14:textId="6375ED5E" w:rsidR="005820C7" w:rsidRDefault="009E1102">
      <w:pPr>
        <w:numPr>
          <w:ilvl w:val="0"/>
          <w:numId w:val="6"/>
        </w:numPr>
        <w:spacing w:line="200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Web</w:t>
      </w:r>
      <w:r w:rsidR="00471A35">
        <w:rPr>
          <w:rFonts w:ascii="Arial" w:eastAsia="Arial" w:hAnsi="Arial" w:cs="Arial"/>
          <w:sz w:val="20"/>
          <w:szCs w:val="20"/>
        </w:rPr>
        <w:t xml:space="preserve"> App</w:t>
      </w:r>
      <w:r>
        <w:rPr>
          <w:rFonts w:ascii="Arial" w:eastAsia="Arial" w:hAnsi="Arial" w:cs="Arial"/>
          <w:sz w:val="20"/>
          <w:szCs w:val="20"/>
        </w:rPr>
        <w:t xml:space="preserve"> Development: HTML</w:t>
      </w:r>
      <w:r w:rsidR="00132037">
        <w:rPr>
          <w:rFonts w:ascii="Arial" w:eastAsia="Arial" w:hAnsi="Arial" w:cs="Arial"/>
          <w:sz w:val="20"/>
          <w:szCs w:val="20"/>
        </w:rPr>
        <w:t>5</w:t>
      </w:r>
      <w:r>
        <w:rPr>
          <w:rFonts w:ascii="Arial" w:eastAsia="Arial" w:hAnsi="Arial" w:cs="Arial"/>
          <w:sz w:val="20"/>
          <w:szCs w:val="20"/>
        </w:rPr>
        <w:t>, CSS</w:t>
      </w:r>
      <w:r w:rsidR="00132037">
        <w:rPr>
          <w:rFonts w:ascii="Arial" w:eastAsia="Arial" w:hAnsi="Arial" w:cs="Arial"/>
          <w:sz w:val="20"/>
          <w:szCs w:val="20"/>
        </w:rPr>
        <w:t>3</w:t>
      </w:r>
      <w:r w:rsidR="001F05EC">
        <w:rPr>
          <w:rFonts w:ascii="Arial" w:eastAsia="Arial" w:hAnsi="Arial" w:cs="Arial"/>
          <w:sz w:val="20"/>
          <w:szCs w:val="20"/>
        </w:rPr>
        <w:t>, ReactJS, Flutter</w:t>
      </w:r>
      <w:r w:rsidR="00CF0EB5">
        <w:rPr>
          <w:rFonts w:ascii="Arial" w:eastAsia="Arial" w:hAnsi="Arial" w:cs="Arial"/>
          <w:sz w:val="20"/>
          <w:szCs w:val="20"/>
        </w:rPr>
        <w:t>, Tailwind CSS</w:t>
      </w:r>
    </w:p>
    <w:p w14:paraId="3C9ECBAA" w14:textId="5E203A7C" w:rsidR="001F05EC" w:rsidRDefault="00132037">
      <w:pPr>
        <w:numPr>
          <w:ilvl w:val="0"/>
          <w:numId w:val="6"/>
        </w:numPr>
        <w:spacing w:line="200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Database</w:t>
      </w:r>
      <w:r w:rsidR="00471A35">
        <w:rPr>
          <w:rFonts w:ascii="Arial" w:eastAsia="Arial" w:hAnsi="Arial" w:cs="Arial"/>
          <w:sz w:val="20"/>
          <w:szCs w:val="20"/>
        </w:rPr>
        <w:t xml:space="preserve">: </w:t>
      </w:r>
      <w:r>
        <w:rPr>
          <w:rFonts w:ascii="Arial" w:eastAsia="Arial" w:hAnsi="Arial" w:cs="Arial"/>
          <w:sz w:val="20"/>
          <w:szCs w:val="20"/>
        </w:rPr>
        <w:t>MySQL</w:t>
      </w:r>
      <w:r w:rsidR="001F05EC">
        <w:rPr>
          <w:rFonts w:ascii="Arial" w:eastAsia="Arial" w:hAnsi="Arial" w:cs="Arial"/>
          <w:sz w:val="20"/>
          <w:szCs w:val="20"/>
        </w:rPr>
        <w:t>, SQL</w:t>
      </w:r>
    </w:p>
    <w:p w14:paraId="21C60B5F" w14:textId="458596AC" w:rsidR="001F05EC" w:rsidRDefault="001F05EC" w:rsidP="001F05EC">
      <w:pPr>
        <w:numPr>
          <w:ilvl w:val="0"/>
          <w:numId w:val="6"/>
        </w:numPr>
        <w:spacing w:line="200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Machine Learning: TensorFlow, NumPy, pandas, Keras</w:t>
      </w:r>
    </w:p>
    <w:p w14:paraId="5CDF2233" w14:textId="7D834B6B" w:rsidR="00CE7EC3" w:rsidRDefault="00132037" w:rsidP="001F05EC">
      <w:pPr>
        <w:numPr>
          <w:ilvl w:val="0"/>
          <w:numId w:val="6"/>
        </w:numPr>
        <w:spacing w:line="200" w:lineRule="atLeast"/>
        <w:ind w:left="375" w:hanging="385"/>
        <w:rPr>
          <w:rFonts w:ascii="Arial" w:eastAsia="Arial" w:hAnsi="Arial" w:cs="Arial"/>
          <w:sz w:val="20"/>
          <w:szCs w:val="20"/>
        </w:rPr>
      </w:pPr>
      <w:r w:rsidRPr="001F05EC">
        <w:rPr>
          <w:rFonts w:ascii="Arial" w:eastAsia="Arial" w:hAnsi="Arial" w:cs="Arial"/>
          <w:sz w:val="20"/>
          <w:szCs w:val="20"/>
        </w:rPr>
        <w:t>Tools: Figma</w:t>
      </w:r>
      <w:r w:rsidR="00B66EE4" w:rsidRPr="001F05EC">
        <w:rPr>
          <w:rFonts w:ascii="Arial" w:eastAsia="Arial" w:hAnsi="Arial" w:cs="Arial"/>
          <w:sz w:val="20"/>
          <w:szCs w:val="20"/>
        </w:rPr>
        <w:t xml:space="preserve">, </w:t>
      </w:r>
      <w:r w:rsidR="00CE7EC3" w:rsidRPr="001F05EC">
        <w:rPr>
          <w:rFonts w:ascii="Arial" w:eastAsia="Arial" w:hAnsi="Arial" w:cs="Arial"/>
          <w:sz w:val="20"/>
          <w:szCs w:val="20"/>
        </w:rPr>
        <w:t>Git, GitHub</w:t>
      </w:r>
      <w:r w:rsidR="001F05EC">
        <w:rPr>
          <w:rFonts w:ascii="Arial" w:eastAsia="Arial" w:hAnsi="Arial" w:cs="Arial"/>
          <w:sz w:val="20"/>
          <w:szCs w:val="20"/>
        </w:rPr>
        <w:t>, V</w:t>
      </w:r>
      <w:r w:rsidR="00CF0EB5">
        <w:rPr>
          <w:rFonts w:ascii="Arial" w:eastAsia="Arial" w:hAnsi="Arial" w:cs="Arial"/>
          <w:sz w:val="20"/>
          <w:szCs w:val="20"/>
        </w:rPr>
        <w:t>isual Studio</w:t>
      </w:r>
      <w:r w:rsidR="001F05EC">
        <w:rPr>
          <w:rFonts w:ascii="Arial" w:eastAsia="Arial" w:hAnsi="Arial" w:cs="Arial"/>
          <w:sz w:val="20"/>
          <w:szCs w:val="20"/>
        </w:rPr>
        <w:t xml:space="preserve"> Code</w:t>
      </w:r>
    </w:p>
    <w:p w14:paraId="003AF0ED" w14:textId="535BF6C5" w:rsidR="00A35BEE" w:rsidRDefault="00346F5B" w:rsidP="00A35BEE">
      <w:pPr>
        <w:numPr>
          <w:ilvl w:val="0"/>
          <w:numId w:val="6"/>
        </w:numPr>
        <w:spacing w:line="200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Hardware &amp; Testing</w:t>
      </w:r>
      <w:r w:rsidR="001F05EC">
        <w:rPr>
          <w:rFonts w:ascii="Arial" w:eastAsia="Arial" w:hAnsi="Arial" w:cs="Arial"/>
          <w:sz w:val="20"/>
          <w:szCs w:val="20"/>
        </w:rPr>
        <w:t>: Oscilloscopes, Multimeters, Microcontrollers</w:t>
      </w:r>
    </w:p>
    <w:p w14:paraId="37D41CA0" w14:textId="77777777" w:rsidR="00CF0EB5" w:rsidRDefault="00CF0EB5" w:rsidP="00CF0EB5">
      <w:pPr>
        <w:numPr>
          <w:ilvl w:val="0"/>
          <w:numId w:val="6"/>
        </w:numPr>
        <w:spacing w:line="200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Microsoft Office: Excel, Word, PowerPoint</w:t>
      </w:r>
    </w:p>
    <w:p w14:paraId="3BA1AF9E" w14:textId="77777777" w:rsidR="00F61B36" w:rsidRDefault="00F61B36" w:rsidP="00F61B36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4CD877F7" w14:textId="77777777" w:rsidR="00A35BEE" w:rsidRPr="002918BC" w:rsidRDefault="00A35BEE" w:rsidP="00A35BEE">
      <w:pPr>
        <w:pBdr>
          <w:bottom w:val="single" w:sz="6" w:space="0" w:color="000000"/>
        </w:pBdr>
        <w:spacing w:line="200" w:lineRule="atLeast"/>
        <w:rPr>
          <w:rFonts w:ascii="Arial" w:eastAsia="Arial" w:hAnsi="Arial" w:cs="Arial"/>
          <w:b/>
          <w:bCs/>
          <w:caps/>
          <w:sz w:val="20"/>
          <w:szCs w:val="20"/>
        </w:rPr>
      </w:pPr>
    </w:p>
    <w:p w14:paraId="277F21A3" w14:textId="38B7E568" w:rsidR="00A35BEE" w:rsidRDefault="0062742A" w:rsidP="00A35BEE">
      <w:pPr>
        <w:pBdr>
          <w:bottom w:val="single" w:sz="6" w:space="0" w:color="000000"/>
        </w:pBdr>
        <w:spacing w:line="200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CERTIFICATIONS</w:t>
      </w:r>
    </w:p>
    <w:p w14:paraId="533A3B10" w14:textId="41648892" w:rsidR="00A35BEE" w:rsidRPr="00A35BEE" w:rsidRDefault="00A35BEE" w:rsidP="00A35BEE">
      <w:pPr>
        <w:numPr>
          <w:ilvl w:val="0"/>
          <w:numId w:val="6"/>
        </w:numPr>
        <w:spacing w:line="200" w:lineRule="atLeast"/>
        <w:ind w:left="375" w:hanging="385"/>
        <w:rPr>
          <w:rFonts w:ascii="ArialMT" w:hAnsi="ArialM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Cloud Computing by Duke University (Coursera)</w:t>
      </w:r>
    </w:p>
    <w:p w14:paraId="266007AE" w14:textId="58FCB918" w:rsidR="00A35BEE" w:rsidRPr="00A35BEE" w:rsidRDefault="00A35BEE" w:rsidP="00A35BEE">
      <w:pPr>
        <w:numPr>
          <w:ilvl w:val="0"/>
          <w:numId w:val="6"/>
        </w:numPr>
        <w:spacing w:line="200" w:lineRule="atLeast"/>
        <w:ind w:left="375" w:hanging="385"/>
        <w:rPr>
          <w:rFonts w:ascii="ArialMT" w:hAnsi="ArialM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Building Web Applications in PHP by University of Michigan (Coursera)</w:t>
      </w:r>
    </w:p>
    <w:p w14:paraId="70004C88" w14:textId="2B84CCE8" w:rsidR="00A35BEE" w:rsidRPr="00A35BEE" w:rsidRDefault="00A35BEE" w:rsidP="00A35BEE">
      <w:pPr>
        <w:numPr>
          <w:ilvl w:val="0"/>
          <w:numId w:val="6"/>
        </w:numPr>
        <w:spacing w:line="200" w:lineRule="atLeast"/>
        <w:ind w:left="375" w:hanging="385"/>
        <w:rPr>
          <w:rFonts w:ascii="ArialMT" w:hAnsi="ArialM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Building Database Applications in PHP by University of Michigan (Coursera)</w:t>
      </w:r>
    </w:p>
    <w:p w14:paraId="1F9917B9" w14:textId="1244E601" w:rsidR="00471A35" w:rsidRPr="00C81374" w:rsidRDefault="00A35BEE" w:rsidP="00471A35">
      <w:pPr>
        <w:numPr>
          <w:ilvl w:val="0"/>
          <w:numId w:val="6"/>
        </w:numPr>
        <w:spacing w:line="200" w:lineRule="atLeast"/>
        <w:ind w:left="375" w:hanging="385"/>
        <w:rPr>
          <w:rFonts w:ascii="ArialMT" w:hAnsi="ArialM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JavaScript, jQuery, JSON by University of Michigan (Coursera)</w:t>
      </w:r>
    </w:p>
    <w:p w14:paraId="4D406E50" w14:textId="77777777" w:rsidR="00C81374" w:rsidRPr="00346F5B" w:rsidRDefault="00C81374" w:rsidP="00C81374">
      <w:pPr>
        <w:spacing w:line="200" w:lineRule="atLeast"/>
        <w:ind w:left="375"/>
        <w:rPr>
          <w:rFonts w:ascii="ArialMT" w:hAnsi="ArialMT"/>
          <w:sz w:val="20"/>
          <w:szCs w:val="20"/>
        </w:rPr>
      </w:pPr>
    </w:p>
    <w:p w14:paraId="5E4E0094" w14:textId="77777777" w:rsidR="00346F5B" w:rsidRPr="00F04B7F" w:rsidRDefault="00346F5B" w:rsidP="00346F5B">
      <w:pPr>
        <w:spacing w:line="200" w:lineRule="atLeast"/>
        <w:ind w:left="375"/>
        <w:rPr>
          <w:rFonts w:ascii="ArialMT" w:hAnsi="ArialMT"/>
          <w:sz w:val="20"/>
          <w:szCs w:val="20"/>
        </w:rPr>
      </w:pPr>
    </w:p>
    <w:p w14:paraId="21A1C7F5" w14:textId="164BD9E3" w:rsidR="00BA7D89" w:rsidRPr="00CC771D" w:rsidRDefault="00BA7D89" w:rsidP="00CC771D">
      <w:pPr>
        <w:pBdr>
          <w:bottom w:val="single" w:sz="6" w:space="0" w:color="000000"/>
        </w:pBdr>
        <w:spacing w:line="200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EXTRACURRICULAR ACTIVITIES</w:t>
      </w:r>
    </w:p>
    <w:p w14:paraId="76F28991" w14:textId="3BF66791" w:rsidR="00CC771D" w:rsidRDefault="00CC771D" w:rsidP="00CC771D">
      <w:pPr>
        <w:spacing w:line="200" w:lineRule="atLeast"/>
        <w:rPr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Project Officer,</w:t>
      </w:r>
      <w:r w:rsidR="00CF0EB5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 </w:t>
      </w:r>
      <w:r w:rsidR="00A35BEE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Pelajar Indonesia NTU</w:t>
      </w:r>
      <w:r w:rsidR="00F61B36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 (2022)</w:t>
      </w:r>
    </w:p>
    <w:p w14:paraId="5194710B" w14:textId="48378F62" w:rsidR="00CC771D" w:rsidRDefault="00CC771D" w:rsidP="00CC771D">
      <w:pPr>
        <w:numPr>
          <w:ilvl w:val="0"/>
          <w:numId w:val="3"/>
        </w:numPr>
        <w:spacing w:line="200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Planned and organized orientation activities for </w:t>
      </w:r>
      <w:r w:rsidR="00F04B7F">
        <w:rPr>
          <w:rFonts w:ascii="Arial" w:eastAsia="Arial" w:hAnsi="Arial" w:cs="Arial"/>
          <w:sz w:val="20"/>
          <w:szCs w:val="20"/>
        </w:rPr>
        <w:t>new I</w:t>
      </w:r>
      <w:r>
        <w:rPr>
          <w:rFonts w:ascii="Arial" w:eastAsia="Arial" w:hAnsi="Arial" w:cs="Arial"/>
          <w:sz w:val="20"/>
          <w:szCs w:val="20"/>
        </w:rPr>
        <w:t xml:space="preserve">ndonesian </w:t>
      </w:r>
      <w:r w:rsidR="00F04B7F">
        <w:rPr>
          <w:rFonts w:ascii="Arial" w:eastAsia="Arial" w:hAnsi="Arial" w:cs="Arial"/>
          <w:sz w:val="20"/>
          <w:szCs w:val="20"/>
        </w:rPr>
        <w:t>students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A35BEE">
        <w:rPr>
          <w:rFonts w:ascii="Arial" w:eastAsia="Arial" w:hAnsi="Arial" w:cs="Arial"/>
          <w:sz w:val="20"/>
          <w:szCs w:val="20"/>
        </w:rPr>
        <w:t>at</w:t>
      </w:r>
      <w:r>
        <w:rPr>
          <w:rFonts w:ascii="Arial" w:eastAsia="Arial" w:hAnsi="Arial" w:cs="Arial"/>
          <w:sz w:val="20"/>
          <w:szCs w:val="20"/>
        </w:rPr>
        <w:t xml:space="preserve"> N</w:t>
      </w:r>
      <w:r w:rsidR="00A35BEE">
        <w:rPr>
          <w:rFonts w:ascii="Arial" w:eastAsia="Arial" w:hAnsi="Arial" w:cs="Arial"/>
          <w:sz w:val="20"/>
          <w:szCs w:val="20"/>
        </w:rPr>
        <w:t>anyang Technological University, Singapore</w:t>
      </w:r>
      <w:r w:rsidR="00B573F5">
        <w:rPr>
          <w:rFonts w:ascii="Arial" w:eastAsia="Arial" w:hAnsi="Arial" w:cs="Arial"/>
          <w:sz w:val="20"/>
          <w:szCs w:val="20"/>
        </w:rPr>
        <w:t>.</w:t>
      </w:r>
    </w:p>
    <w:p w14:paraId="45AEE4BD" w14:textId="77777777" w:rsidR="00CC771D" w:rsidRDefault="00CC771D" w:rsidP="00CC771D">
      <w:pPr>
        <w:spacing w:line="160" w:lineRule="atLeas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 </w:t>
      </w:r>
    </w:p>
    <w:p w14:paraId="6189F987" w14:textId="448FFB1A" w:rsidR="00CC771D" w:rsidRPr="005820C7" w:rsidRDefault="00CC771D" w:rsidP="00CC771D">
      <w:pPr>
        <w:spacing w:line="200" w:lineRule="atLeast"/>
        <w:rPr>
          <w:rFonts w:ascii="Arial" w:eastAsia="Arial" w:hAnsi="Arial" w:cs="Arial"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Member, NTU Chess Club</w:t>
      </w:r>
      <w:r w:rsidR="00F61B36"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 xml:space="preserve"> (2023)</w:t>
      </w:r>
    </w:p>
    <w:p w14:paraId="6E5B625F" w14:textId="095EE101" w:rsidR="00132037" w:rsidRDefault="00CC771D" w:rsidP="00CC771D">
      <w:pPr>
        <w:numPr>
          <w:ilvl w:val="0"/>
          <w:numId w:val="4"/>
        </w:numPr>
        <w:spacing w:line="200" w:lineRule="atLeast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Participated in weekly </w:t>
      </w:r>
      <w:r w:rsidR="001C270A">
        <w:rPr>
          <w:rFonts w:ascii="Arial" w:eastAsia="Arial" w:hAnsi="Arial" w:cs="Arial"/>
          <w:sz w:val="20"/>
          <w:szCs w:val="20"/>
        </w:rPr>
        <w:t xml:space="preserve">training </w:t>
      </w:r>
      <w:r>
        <w:rPr>
          <w:rFonts w:ascii="Arial" w:eastAsia="Arial" w:hAnsi="Arial" w:cs="Arial"/>
          <w:sz w:val="20"/>
          <w:szCs w:val="20"/>
        </w:rPr>
        <w:t>sessions</w:t>
      </w:r>
      <w:r w:rsidR="00F04B7F">
        <w:rPr>
          <w:rFonts w:ascii="Arial" w:eastAsia="Arial" w:hAnsi="Arial" w:cs="Arial"/>
          <w:sz w:val="20"/>
          <w:szCs w:val="20"/>
        </w:rPr>
        <w:t>; enhanced critical</w:t>
      </w:r>
      <w:r w:rsidR="00B573F5">
        <w:rPr>
          <w:rFonts w:ascii="Arial" w:eastAsia="Arial" w:hAnsi="Arial" w:cs="Arial"/>
          <w:sz w:val="20"/>
          <w:szCs w:val="20"/>
        </w:rPr>
        <w:t xml:space="preserve"> thinking</w:t>
      </w:r>
      <w:r w:rsidR="00F04B7F">
        <w:rPr>
          <w:rFonts w:ascii="Arial" w:eastAsia="Arial" w:hAnsi="Arial" w:cs="Arial"/>
          <w:sz w:val="20"/>
          <w:szCs w:val="20"/>
        </w:rPr>
        <w:t xml:space="preserve"> and focus</w:t>
      </w:r>
      <w:r w:rsidR="00B573F5">
        <w:rPr>
          <w:rFonts w:ascii="Arial" w:eastAsia="Arial" w:hAnsi="Arial" w:cs="Arial"/>
          <w:sz w:val="20"/>
          <w:szCs w:val="20"/>
        </w:rPr>
        <w:t>.</w:t>
      </w:r>
    </w:p>
    <w:p w14:paraId="674CA83D" w14:textId="77777777" w:rsidR="00CC771D" w:rsidRDefault="00CC771D" w:rsidP="00CC771D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78388283" w14:textId="77777777" w:rsidR="00F04B7F" w:rsidRPr="002918BC" w:rsidRDefault="00F04B7F" w:rsidP="00F04B7F">
      <w:pPr>
        <w:pBdr>
          <w:bottom w:val="single" w:sz="6" w:space="0" w:color="000000"/>
        </w:pBdr>
        <w:spacing w:line="200" w:lineRule="atLeast"/>
        <w:rPr>
          <w:rFonts w:ascii="Arial" w:eastAsia="Arial" w:hAnsi="Arial" w:cs="Arial"/>
          <w:b/>
          <w:bCs/>
          <w:caps/>
          <w:sz w:val="20"/>
          <w:szCs w:val="20"/>
        </w:rPr>
      </w:pPr>
    </w:p>
    <w:p w14:paraId="2AF3C6BD" w14:textId="76C83553" w:rsidR="00F04B7F" w:rsidRDefault="00F04B7F" w:rsidP="00F04B7F">
      <w:pPr>
        <w:pBdr>
          <w:bottom w:val="single" w:sz="6" w:space="0" w:color="000000"/>
        </w:pBdr>
        <w:spacing w:line="200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ADDITIONAL INFORMATION</w:t>
      </w:r>
    </w:p>
    <w:p w14:paraId="651C10C2" w14:textId="2213EC44" w:rsidR="00F04B7F" w:rsidRPr="00F04B7F" w:rsidRDefault="00F04B7F" w:rsidP="00F04B7F">
      <w:pPr>
        <w:numPr>
          <w:ilvl w:val="0"/>
          <w:numId w:val="6"/>
        </w:numPr>
        <w:spacing w:line="200" w:lineRule="atLeast"/>
        <w:ind w:left="375" w:hanging="385"/>
        <w:rPr>
          <w:rFonts w:ascii="ArialMT" w:hAnsi="ArialM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Languages: English (Fluent), Indonesian (Native)</w:t>
      </w:r>
    </w:p>
    <w:p w14:paraId="6392B114" w14:textId="745B29B4" w:rsidR="00F04B7F" w:rsidRPr="001C270A" w:rsidRDefault="00F04B7F" w:rsidP="00F04B7F">
      <w:pPr>
        <w:numPr>
          <w:ilvl w:val="0"/>
          <w:numId w:val="6"/>
        </w:numPr>
        <w:spacing w:line="200" w:lineRule="atLeast"/>
        <w:ind w:left="375" w:hanging="385"/>
        <w:rPr>
          <w:rFonts w:ascii="ArialMT" w:hAnsi="ArialM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Hobbies: Strength training, </w:t>
      </w:r>
      <w:r w:rsidR="00950594">
        <w:rPr>
          <w:rFonts w:ascii="Arial" w:eastAsia="Arial" w:hAnsi="Arial" w:cs="Arial"/>
          <w:sz w:val="20"/>
          <w:szCs w:val="20"/>
        </w:rPr>
        <w:t>Sport</w:t>
      </w:r>
      <w:r>
        <w:rPr>
          <w:rFonts w:ascii="Arial" w:eastAsia="Arial" w:hAnsi="Arial" w:cs="Arial"/>
          <w:sz w:val="20"/>
          <w:szCs w:val="20"/>
        </w:rPr>
        <w:t>, Chess</w:t>
      </w:r>
    </w:p>
    <w:p w14:paraId="43828251" w14:textId="77777777" w:rsidR="00CC771D" w:rsidRDefault="00CC771D" w:rsidP="00CC771D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sectPr w:rsidR="00CC771D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ArialMT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D6FC06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A66ED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7E7E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146FD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39488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3C603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4389D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0648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BCEDB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43671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8E057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C5E1D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11A90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C96B2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7E6E8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A8E7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68806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E4D8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B7479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4587D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1BCA1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F8CB8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CC6E2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38EC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02E85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DA5A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0C0AD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DECA77C6"/>
    <w:lvl w:ilvl="0" w:tplc="5DB211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97C1B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8CAC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01630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1EE7C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5ADC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79C4C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B869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B80BC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C5BC51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B9C2B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16E88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4C62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B0A8C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4AC48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FA6AA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DC16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AE2EB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F70F4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90E34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5209D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77454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0E230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FEA54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0855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6410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EFC5A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9D67FA4"/>
    <w:multiLevelType w:val="multilevel"/>
    <w:tmpl w:val="03A0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C7246"/>
    <w:multiLevelType w:val="hybridMultilevel"/>
    <w:tmpl w:val="51D6148E"/>
    <w:lvl w:ilvl="0" w:tplc="08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8" w15:restartNumberingAfterBreak="0">
    <w:nsid w:val="1A137A61"/>
    <w:multiLevelType w:val="hybridMultilevel"/>
    <w:tmpl w:val="532AF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B4312"/>
    <w:multiLevelType w:val="hybridMultilevel"/>
    <w:tmpl w:val="B13CC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A7C27"/>
    <w:multiLevelType w:val="multilevel"/>
    <w:tmpl w:val="54166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CC76B2"/>
    <w:multiLevelType w:val="hybridMultilevel"/>
    <w:tmpl w:val="D6CE3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D53CC"/>
    <w:multiLevelType w:val="multilevel"/>
    <w:tmpl w:val="FB9A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9875F3"/>
    <w:multiLevelType w:val="multilevel"/>
    <w:tmpl w:val="8B6C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8035BA"/>
    <w:multiLevelType w:val="hybridMultilevel"/>
    <w:tmpl w:val="90DE03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72F1410"/>
    <w:multiLevelType w:val="hybridMultilevel"/>
    <w:tmpl w:val="E9AE66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C80ECA"/>
    <w:multiLevelType w:val="hybridMultilevel"/>
    <w:tmpl w:val="F75E7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7908006">
    <w:abstractNumId w:val="0"/>
  </w:num>
  <w:num w:numId="2" w16cid:durableId="2056000239">
    <w:abstractNumId w:val="1"/>
  </w:num>
  <w:num w:numId="3" w16cid:durableId="1576470955">
    <w:abstractNumId w:val="2"/>
  </w:num>
  <w:num w:numId="4" w16cid:durableId="240146620">
    <w:abstractNumId w:val="3"/>
  </w:num>
  <w:num w:numId="5" w16cid:durableId="113983906">
    <w:abstractNumId w:val="4"/>
  </w:num>
  <w:num w:numId="6" w16cid:durableId="1786465617">
    <w:abstractNumId w:val="5"/>
  </w:num>
  <w:num w:numId="7" w16cid:durableId="419720000">
    <w:abstractNumId w:val="10"/>
  </w:num>
  <w:num w:numId="8" w16cid:durableId="2136408832">
    <w:abstractNumId w:val="6"/>
  </w:num>
  <w:num w:numId="9" w16cid:durableId="992948206">
    <w:abstractNumId w:val="15"/>
  </w:num>
  <w:num w:numId="10" w16cid:durableId="1797336423">
    <w:abstractNumId w:val="12"/>
  </w:num>
  <w:num w:numId="11" w16cid:durableId="1677535024">
    <w:abstractNumId w:val="9"/>
  </w:num>
  <w:num w:numId="12" w16cid:durableId="10105568">
    <w:abstractNumId w:val="16"/>
  </w:num>
  <w:num w:numId="13" w16cid:durableId="123810429">
    <w:abstractNumId w:val="13"/>
  </w:num>
  <w:num w:numId="14" w16cid:durableId="1289702768">
    <w:abstractNumId w:val="7"/>
  </w:num>
  <w:num w:numId="15" w16cid:durableId="317194842">
    <w:abstractNumId w:val="14"/>
  </w:num>
  <w:num w:numId="16" w16cid:durableId="2059355328">
    <w:abstractNumId w:val="11"/>
  </w:num>
  <w:num w:numId="17" w16cid:durableId="9751818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97"/>
    <w:rsid w:val="000148AF"/>
    <w:rsid w:val="00027E97"/>
    <w:rsid w:val="00071243"/>
    <w:rsid w:val="00090BE9"/>
    <w:rsid w:val="00132037"/>
    <w:rsid w:val="00183E53"/>
    <w:rsid w:val="0019720F"/>
    <w:rsid w:val="001A7233"/>
    <w:rsid w:val="001C270A"/>
    <w:rsid w:val="001F05EC"/>
    <w:rsid w:val="00285D56"/>
    <w:rsid w:val="002918BC"/>
    <w:rsid w:val="003349E0"/>
    <w:rsid w:val="00346F5B"/>
    <w:rsid w:val="003A3EDE"/>
    <w:rsid w:val="003D2F1D"/>
    <w:rsid w:val="003E670D"/>
    <w:rsid w:val="00420E8D"/>
    <w:rsid w:val="00466C5F"/>
    <w:rsid w:val="00471A35"/>
    <w:rsid w:val="00481F3A"/>
    <w:rsid w:val="004C34DC"/>
    <w:rsid w:val="004C6C21"/>
    <w:rsid w:val="00545C67"/>
    <w:rsid w:val="005720F6"/>
    <w:rsid w:val="005820C7"/>
    <w:rsid w:val="00597EF1"/>
    <w:rsid w:val="0062742A"/>
    <w:rsid w:val="00641E2A"/>
    <w:rsid w:val="00653FBB"/>
    <w:rsid w:val="00662D3B"/>
    <w:rsid w:val="00672527"/>
    <w:rsid w:val="006A6F4F"/>
    <w:rsid w:val="00753C8A"/>
    <w:rsid w:val="007A629B"/>
    <w:rsid w:val="007D03CD"/>
    <w:rsid w:val="007D1569"/>
    <w:rsid w:val="008B7ABA"/>
    <w:rsid w:val="008D5705"/>
    <w:rsid w:val="008F1513"/>
    <w:rsid w:val="00900988"/>
    <w:rsid w:val="00950594"/>
    <w:rsid w:val="009E1102"/>
    <w:rsid w:val="009F1957"/>
    <w:rsid w:val="00A1374D"/>
    <w:rsid w:val="00A35BEE"/>
    <w:rsid w:val="00AC41D7"/>
    <w:rsid w:val="00AE73FD"/>
    <w:rsid w:val="00B32636"/>
    <w:rsid w:val="00B573F5"/>
    <w:rsid w:val="00B60593"/>
    <w:rsid w:val="00B66EE4"/>
    <w:rsid w:val="00BA7D89"/>
    <w:rsid w:val="00BB60F8"/>
    <w:rsid w:val="00BD6199"/>
    <w:rsid w:val="00BE613C"/>
    <w:rsid w:val="00C21723"/>
    <w:rsid w:val="00C40981"/>
    <w:rsid w:val="00C71587"/>
    <w:rsid w:val="00C81374"/>
    <w:rsid w:val="00CC771D"/>
    <w:rsid w:val="00CE7EC3"/>
    <w:rsid w:val="00CF0651"/>
    <w:rsid w:val="00CF0EB5"/>
    <w:rsid w:val="00CF3844"/>
    <w:rsid w:val="00D95266"/>
    <w:rsid w:val="00DE40CC"/>
    <w:rsid w:val="00E52046"/>
    <w:rsid w:val="00E76FF9"/>
    <w:rsid w:val="00F04B7F"/>
    <w:rsid w:val="00F53D24"/>
    <w:rsid w:val="00F61B36"/>
    <w:rsid w:val="00F6292C"/>
    <w:rsid w:val="00FE7DD1"/>
    <w:rsid w:val="00FF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C100"/>
  <w15:docId w15:val="{6E85C98D-19B6-6E44-BCC6-3C28CF38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personal-entityeditablephonefw6tac">
    <w:name w:val="fs13 personal-entity editable phone fw6 tac"/>
    <w:basedOn w:val="DefaultParagraphFont"/>
  </w:style>
  <w:style w:type="character" w:customStyle="1" w:styleId="phoneundefined">
    <w:name w:val="phone undefined"/>
    <w:basedOn w:val="DefaultParagraphFont"/>
  </w:style>
  <w:style w:type="character" w:customStyle="1" w:styleId="fs13personal-entityeditableemailfw6tac">
    <w:name w:val="fs13 personal-entity editable email fw6 tac"/>
    <w:basedOn w:val="DefaultParagraphFont"/>
  </w:style>
  <w:style w:type="character" w:customStyle="1" w:styleId="emailundefined">
    <w:name w:val="email undefined"/>
    <w:basedOn w:val="DefaultParagraphFont"/>
  </w:style>
  <w:style w:type="character" w:customStyle="1" w:styleId="fs13fw6undefinedtdn">
    <w:name w:val="fs13 fw6 undefined tdn"/>
    <w:basedOn w:val="DefaultParagraphFont"/>
  </w:style>
  <w:style w:type="character" w:customStyle="1" w:styleId="fs13fw6">
    <w:name w:val="fs13 fw6"/>
    <w:basedOn w:val="DefaultParagraphFont"/>
  </w:style>
  <w:style w:type="character" w:customStyle="1" w:styleId="fs13fw4">
    <w:name w:val="fs13 fw4"/>
    <w:basedOn w:val="DefaultParagraphFont"/>
  </w:style>
  <w:style w:type="character" w:customStyle="1" w:styleId="fs13fw6undefined">
    <w:name w:val="fs13 fw6 undefined"/>
    <w:basedOn w:val="DefaultParagraphFont"/>
  </w:style>
  <w:style w:type="character" w:customStyle="1" w:styleId="fs13fw4undefinedtdn">
    <w:name w:val="fs13 fw4 undefined tdn"/>
    <w:basedOn w:val="DefaultParagraphFont"/>
  </w:style>
  <w:style w:type="character" w:customStyle="1" w:styleId="fs13fw4undefined">
    <w:name w:val="fs13 fw4 undefined"/>
    <w:basedOn w:val="DefaultParagraphFont"/>
  </w:style>
  <w:style w:type="character" w:customStyle="1" w:styleId="fs13fw6overflow-hidden">
    <w:name w:val="fs13 fw6 overflow-hidden"/>
    <w:basedOn w:val="DefaultParagraphFont"/>
  </w:style>
  <w:style w:type="character" w:customStyle="1" w:styleId="fs13fw4overflow-hidden">
    <w:name w:val="fs13 fw4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paragraph" w:styleId="NormalWeb">
    <w:name w:val="Normal (Web)"/>
    <w:basedOn w:val="Normal"/>
    <w:uiPriority w:val="99"/>
    <w:unhideWhenUsed/>
    <w:rsid w:val="00132037"/>
    <w:pPr>
      <w:spacing w:before="100" w:beforeAutospacing="1" w:after="100" w:afterAutospacing="1"/>
    </w:pPr>
    <w:rPr>
      <w:lang w:val="en-SG" w:eastAsia="en-GB"/>
    </w:rPr>
  </w:style>
  <w:style w:type="character" w:styleId="Hyperlink">
    <w:name w:val="Hyperlink"/>
    <w:basedOn w:val="DefaultParagraphFont"/>
    <w:uiPriority w:val="99"/>
    <w:unhideWhenUsed/>
    <w:rsid w:val="0013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0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580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20C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F05EC"/>
    <w:rPr>
      <w:b/>
      <w:bCs/>
    </w:rPr>
  </w:style>
  <w:style w:type="character" w:customStyle="1" w:styleId="apple-converted-space">
    <w:name w:val="apple-converted-space"/>
    <w:basedOn w:val="DefaultParagraphFont"/>
    <w:rsid w:val="001F0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6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0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9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1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4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6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fooddash-web.infinityfreeapp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josephpersonalwebsite.vercel.app/" TargetMode="External"/><Relationship Id="rId12" Type="http://schemas.openxmlformats.org/officeDocument/2006/relationships/hyperlink" Target="https://github.com/cjoseph001/food-ordering-web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josephpersonalwebsite.vercel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hristian-joseph-997a2a221/" TargetMode="External"/><Relationship Id="rId11" Type="http://schemas.openxmlformats.org/officeDocument/2006/relationships/hyperlink" Target="https://cjosephpersonalwebsite.vercel.app/FYP_Christian.pdf" TargetMode="External"/><Relationship Id="rId5" Type="http://schemas.openxmlformats.org/officeDocument/2006/relationships/hyperlink" Target="mailto:chris281502@gmail.com" TargetMode="External"/><Relationship Id="rId15" Type="http://schemas.openxmlformats.org/officeDocument/2006/relationships/hyperlink" Target="https://circuitanalysismobileapp.vercel.app/" TargetMode="External"/><Relationship Id="rId10" Type="http://schemas.openxmlformats.org/officeDocument/2006/relationships/hyperlink" Target="https://cjosephpersonalwebsite.vercel.app/PI_Certificat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josephpersonalwebsite.vercel.app/official_transcript.pdf" TargetMode="External"/><Relationship Id="rId14" Type="http://schemas.openxmlformats.org/officeDocument/2006/relationships/hyperlink" Target="https://github.com/cjoseph001/circuit_analysis_mobile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#CHRISTIAN JOSEPH#</cp:lastModifiedBy>
  <cp:revision>2</cp:revision>
  <cp:lastPrinted>2025-09-29T05:16:00Z</cp:lastPrinted>
  <dcterms:created xsi:type="dcterms:W3CDTF">2025-10-23T08:39:00Z</dcterms:created>
  <dcterms:modified xsi:type="dcterms:W3CDTF">2025-10-23T08:39:00Z</dcterms:modified>
</cp:coreProperties>
</file>